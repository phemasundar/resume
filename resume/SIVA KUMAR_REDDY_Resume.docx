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tbl>
      <w:tblPr>
        <w:tblStyle w:val="divdocument"/>
        <w:tblW w:w="0" w:type="auto"/>
        <w:tblCellSpacing w:w="0" w:type="dxa"/>
        <w:tblLayout w:type="fixed"/>
        <w:tblCellMar>
          <w:left w:w="0" w:type="dxa"/>
          <w:right w:w="0" w:type="dxa"/>
        </w:tblCellMar>
        <w:tblLook w:val="05E0" w:firstRow="1" w:lastRow="1" w:firstColumn="1" w:lastColumn="1" w:noHBand="0" w:noVBand="1"/>
      </w:tblPr>
      <w:tblGrid>
        <w:gridCol w:w="4260"/>
        <w:gridCol w:w="7980"/>
      </w:tblGrid>
      <w:tr w:rsidR="00BC368C" w:rsidTr="6698BE1A" w14:paraId="0DB457AD" w14:textId="77777777">
        <w:trPr>
          <w:trHeight w:val="15200"/>
          <w:tblCellSpacing w:w="0" w:type="dxa"/>
        </w:trPr>
        <w:tc>
          <w:tcPr>
            <w:tcW w:w="4260" w:type="dxa"/>
            <w:shd w:val="clear" w:color="auto" w:fill="DDE2E5"/>
            <w:tcMar>
              <w:top w:w="0" w:type="dxa"/>
              <w:left w:w="0" w:type="dxa"/>
              <w:bottom w:w="600" w:type="dxa"/>
              <w:right w:w="0" w:type="dxa"/>
            </w:tcMar>
            <w:hideMark/>
          </w:tcPr>
          <w:tbl>
            <w:tblPr>
              <w:tblStyle w:val="divdocumentleft-table"/>
              <w:tblW w:w="4260" w:type="dxa"/>
              <w:tblCellSpacing w:w="0" w:type="dxa"/>
              <w:tblLayout w:type="fixed"/>
              <w:tblCellMar>
                <w:left w:w="0" w:type="dxa"/>
                <w:right w:w="300" w:type="dxa"/>
              </w:tblCellMar>
              <w:tblLook w:val="05E0" w:firstRow="1" w:lastRow="1" w:firstColumn="1" w:lastColumn="1" w:noHBand="0" w:noVBand="1"/>
            </w:tblPr>
            <w:tblGrid>
              <w:gridCol w:w="4260"/>
            </w:tblGrid>
            <w:tr w:rsidR="00BC368C" w:rsidTr="6698BE1A" w14:paraId="7D49AD0E" w14:textId="77777777">
              <w:trPr>
                <w:trHeight w:val="6960" w:hRule="exact"/>
                <w:tblCellSpacing w:w="0" w:type="dxa"/>
              </w:trPr>
              <w:tc>
                <w:tcPr>
                  <w:tcW w:w="4260" w:type="dxa"/>
                  <w:shd w:val="clear" w:color="auto" w:fill="ABB6BD"/>
                  <w:tcMar>
                    <w:top w:w="600" w:type="dxa"/>
                    <w:left w:w="300" w:type="dxa"/>
                    <w:bottom w:w="400" w:type="dxa"/>
                    <w:right w:w="0" w:type="dxa"/>
                  </w:tcMar>
                  <w:hideMark/>
                </w:tcPr>
                <w:p w:rsidR="00BC368C" w:rsidRDefault="004826ED" w14:paraId="58B12855" w14:textId="77777777">
                  <w:pPr>
                    <w:pStyle w:val="div"/>
                    <w:spacing w:line="540" w:lineRule="exact"/>
                    <w:ind w:left="300" w:right="300"/>
                    <w:rPr>
                      <w:rStyle w:val="divdocumentleft-box"/>
                      <w:rFonts w:ascii="Trebuchet MS" w:hAnsi="Trebuchet MS" w:eastAsia="Trebuchet MS" w:cs="Trebuchet MS"/>
                      <w:b/>
                      <w:bCs/>
                      <w:caps/>
                      <w:color w:val="343B30"/>
                      <w:spacing w:val="10"/>
                      <w:sz w:val="56"/>
                      <w:szCs w:val="56"/>
                    </w:rPr>
                  </w:pPr>
                  <w:r>
                    <w:rPr>
                      <w:rStyle w:val="divdocumentleft-box"/>
                      <w:rFonts w:ascii="Trebuchet MS" w:hAnsi="Trebuchet MS" w:eastAsia="Trebuchet MS" w:cs="Trebuchet MS"/>
                      <w:b/>
                      <w:bCs/>
                      <w:caps/>
                      <w:color w:val="343B30"/>
                      <w:spacing w:val="10"/>
                      <w:sz w:val="56"/>
                      <w:szCs w:val="56"/>
                    </w:rPr>
                    <w:t>SIVA KUMAR</w:t>
                  </w:r>
                </w:p>
                <w:p w:rsidR="00BC368C" w:rsidRDefault="004826ED" w14:paraId="1F6520D1" w14:textId="77777777">
                  <w:pPr>
                    <w:pStyle w:val="div"/>
                    <w:spacing w:line="540" w:lineRule="exact"/>
                    <w:ind w:left="300" w:right="300"/>
                    <w:rPr>
                      <w:rStyle w:val="divdocumentleft-box"/>
                      <w:rFonts w:ascii="Trebuchet MS" w:hAnsi="Trebuchet MS" w:eastAsia="Trebuchet MS" w:cs="Trebuchet MS"/>
                      <w:b/>
                      <w:bCs/>
                      <w:caps/>
                      <w:color w:val="343B30"/>
                      <w:spacing w:val="10"/>
                      <w:sz w:val="56"/>
                      <w:szCs w:val="56"/>
                    </w:rPr>
                  </w:pPr>
                  <w:r>
                    <w:rPr>
                      <w:rStyle w:val="divdocumentleft-box"/>
                      <w:rFonts w:ascii="Trebuchet MS" w:hAnsi="Trebuchet MS" w:eastAsia="Trebuchet MS" w:cs="Trebuchet MS"/>
                      <w:b/>
                      <w:bCs/>
                      <w:caps/>
                      <w:color w:val="343B30"/>
                      <w:spacing w:val="10"/>
                      <w:sz w:val="56"/>
                      <w:szCs w:val="56"/>
                    </w:rPr>
                    <w:t>REDDY</w:t>
                  </w:r>
                </w:p>
                <w:p w:rsidR="00BC368C" w:rsidRDefault="004826ED" w14:paraId="05A8C6E6" w14:textId="77777777">
                  <w:pPr>
                    <w:pStyle w:val="div"/>
                    <w:spacing w:after="200" w:line="260" w:lineRule="atLeast"/>
                    <w:ind w:left="300" w:right="300"/>
                    <w:rPr>
                      <w:rStyle w:val="divdocumentleft-box"/>
                      <w:rFonts w:ascii="Trebuchet MS" w:hAnsi="Trebuchet MS" w:eastAsia="Trebuchet MS" w:cs="Trebuchet MS"/>
                      <w:color w:val="343B30"/>
                      <w:sz w:val="20"/>
                      <w:szCs w:val="20"/>
                    </w:rPr>
                  </w:pPr>
                  <w:r>
                    <w:rPr>
                      <w:rStyle w:val="divdocumentleft-box"/>
                      <w:rFonts w:ascii="Trebuchet MS" w:hAnsi="Trebuchet MS" w:eastAsia="Trebuchet MS" w:cs="Trebuchet MS"/>
                      <w:noProof/>
                      <w:color w:val="343B30"/>
                      <w:sz w:val="20"/>
                      <w:szCs w:val="20"/>
                    </w:rPr>
                    <w:drawing>
                      <wp:inline distT="0" distB="0" distL="0" distR="0" wp14:anchorId="01C08755" wp14:editId="52146F11">
                        <wp:extent cx="446794" cy="9492"/>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26281" name=""/>
                                <pic:cNvPicPr>
                                  <a:picLocks noChangeAspect="1"/>
                                </pic:cNvPicPr>
                              </pic:nvPicPr>
                              <pic:blipFill>
                                <a:blip r:embed="rId5"/>
                                <a:stretch>
                                  <a:fillRect/>
                                </a:stretch>
                              </pic:blipFill>
                              <pic:spPr>
                                <a:xfrm>
                                  <a:off x="0" y="0"/>
                                  <a:ext cx="446794" cy="9492"/>
                                </a:xfrm>
                                <a:prstGeom prst="rect">
                                  <a:avLst/>
                                </a:prstGeom>
                              </pic:spPr>
                            </pic:pic>
                          </a:graphicData>
                        </a:graphic>
                      </wp:inline>
                    </w:drawing>
                  </w:r>
                </w:p>
                <w:tbl>
                  <w:tblPr>
                    <w:tblStyle w:val="addresstable"/>
                    <w:tblW w:w="0" w:type="auto"/>
                    <w:tblCellSpacing w:w="0" w:type="dxa"/>
                    <w:tblInd w:w="300" w:type="dxa"/>
                    <w:tblLayout w:type="fixed"/>
                    <w:tblCellMar>
                      <w:left w:w="0" w:type="dxa"/>
                      <w:right w:w="0" w:type="dxa"/>
                    </w:tblCellMar>
                    <w:tblLook w:val="05E0" w:firstRow="1" w:lastRow="1" w:firstColumn="1" w:lastColumn="1" w:noHBand="0" w:noVBand="1"/>
                  </w:tblPr>
                  <w:tblGrid>
                    <w:gridCol w:w="460"/>
                    <w:gridCol w:w="3400"/>
                  </w:tblGrid>
                  <w:tr w:rsidR="00BC368C" w14:paraId="1DD5F940" w14:textId="77777777">
                    <w:trPr>
                      <w:tblCellSpacing w:w="0" w:type="dxa"/>
                    </w:trPr>
                    <w:tc>
                      <w:tcPr>
                        <w:tcW w:w="460" w:type="dxa"/>
                        <w:tcMar>
                          <w:top w:w="120" w:type="dxa"/>
                          <w:left w:w="0" w:type="dxa"/>
                          <w:bottom w:w="0" w:type="dxa"/>
                          <w:right w:w="40" w:type="dxa"/>
                        </w:tcMar>
                        <w:hideMark/>
                      </w:tcPr>
                      <w:p w:rsidR="00BC368C" w:rsidRDefault="004826ED" w14:paraId="36E31848" w14:textId="77777777">
                        <w:pPr>
                          <w:rPr>
                            <w:rStyle w:val="divdocumentleft-box"/>
                            <w:rFonts w:ascii="Trebuchet MS" w:hAnsi="Trebuchet MS" w:eastAsia="Trebuchet MS" w:cs="Trebuchet MS"/>
                            <w:color w:val="343B30"/>
                            <w:sz w:val="20"/>
                            <w:szCs w:val="20"/>
                          </w:rPr>
                        </w:pPr>
                        <w:r>
                          <w:rPr>
                            <w:rStyle w:val="adrsfirstcell"/>
                            <w:rFonts w:ascii="Trebuchet MS" w:hAnsi="Trebuchet MS" w:eastAsia="Trebuchet MS" w:cs="Trebuchet MS"/>
                            <w:noProof/>
                            <w:color w:val="343B30"/>
                            <w:sz w:val="20"/>
                            <w:szCs w:val="20"/>
                          </w:rPr>
                          <w:drawing>
                            <wp:inline distT="0" distB="0" distL="0" distR="0" wp14:anchorId="74F5B8F0" wp14:editId="11C4D743">
                              <wp:extent cx="218644" cy="218320"/>
                              <wp:effectExtent l="0" t="0" r="0" b="0"/>
                              <wp:docPr id="100002" name="Picture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37326" name=""/>
                                      <pic:cNvPicPr>
                                        <a:picLocks noChangeAspect="1"/>
                                      </pic:cNvPicPr>
                                    </pic:nvPicPr>
                                    <pic:blipFill>
                                      <a:blip r:embed="rId6"/>
                                      <a:stretch>
                                        <a:fillRect/>
                                      </a:stretch>
                                    </pic:blipFill>
                                    <pic:spPr>
                                      <a:xfrm>
                                        <a:off x="0" y="0"/>
                                        <a:ext cx="218644" cy="218320"/>
                                      </a:xfrm>
                                      <a:prstGeom prst="rect">
                                        <a:avLst/>
                                      </a:prstGeom>
                                    </pic:spPr>
                                  </pic:pic>
                                </a:graphicData>
                              </a:graphic>
                            </wp:inline>
                          </w:drawing>
                        </w:r>
                      </w:p>
                    </w:tc>
                    <w:tc>
                      <w:tcPr>
                        <w:tcW w:w="3400" w:type="dxa"/>
                        <w:tcMar>
                          <w:top w:w="120" w:type="dxa"/>
                          <w:left w:w="0" w:type="dxa"/>
                          <w:bottom w:w="0" w:type="dxa"/>
                          <w:right w:w="500" w:type="dxa"/>
                        </w:tcMar>
                        <w:vAlign w:val="center"/>
                        <w:hideMark/>
                      </w:tcPr>
                      <w:p w:rsidR="00BC368C" w:rsidRDefault="004826ED" w14:paraId="41275ADF" w14:textId="77777777">
                        <w:pPr>
                          <w:rPr>
                            <w:rStyle w:val="adrsfirstcell"/>
                            <w:rFonts w:ascii="Trebuchet MS" w:hAnsi="Trebuchet MS" w:eastAsia="Trebuchet MS" w:cs="Trebuchet MS"/>
                            <w:color w:val="343B30"/>
                            <w:sz w:val="20"/>
                            <w:szCs w:val="20"/>
                          </w:rPr>
                        </w:pPr>
                        <w:r>
                          <w:rPr>
                            <w:rStyle w:val="adrssecondcell"/>
                            <w:rFonts w:ascii="Trebuchet MS" w:hAnsi="Trebuchet MS" w:eastAsia="Trebuchet MS" w:cs="Trebuchet MS"/>
                            <w:color w:val="343B30"/>
                            <w:sz w:val="20"/>
                            <w:szCs w:val="20"/>
                          </w:rPr>
                          <w:t>gskr.scm@gmail.com</w:t>
                        </w:r>
                      </w:p>
                    </w:tc>
                  </w:tr>
                  <w:tr w:rsidR="00BC368C" w14:paraId="2B6D6459" w14:textId="77777777">
                    <w:trPr>
                      <w:tblCellSpacing w:w="0" w:type="dxa"/>
                    </w:trPr>
                    <w:tc>
                      <w:tcPr>
                        <w:tcW w:w="460" w:type="dxa"/>
                        <w:tcMar>
                          <w:top w:w="120" w:type="dxa"/>
                          <w:left w:w="0" w:type="dxa"/>
                          <w:bottom w:w="0" w:type="dxa"/>
                          <w:right w:w="40" w:type="dxa"/>
                        </w:tcMar>
                        <w:hideMark/>
                      </w:tcPr>
                      <w:p w:rsidR="00BC368C" w:rsidRDefault="004826ED" w14:paraId="34C7D6BB" w14:textId="77777777">
                        <w:pPr>
                          <w:rPr>
                            <w:rStyle w:val="adrssecondcell"/>
                            <w:rFonts w:ascii="Trebuchet MS" w:hAnsi="Trebuchet MS" w:eastAsia="Trebuchet MS" w:cs="Trebuchet MS"/>
                            <w:color w:val="343B30"/>
                            <w:sz w:val="20"/>
                            <w:szCs w:val="20"/>
                          </w:rPr>
                        </w:pPr>
                        <w:r>
                          <w:rPr>
                            <w:rStyle w:val="adrsfirstcell"/>
                            <w:rFonts w:ascii="Trebuchet MS" w:hAnsi="Trebuchet MS" w:eastAsia="Trebuchet MS" w:cs="Trebuchet MS"/>
                            <w:noProof/>
                            <w:color w:val="343B30"/>
                            <w:sz w:val="20"/>
                            <w:szCs w:val="20"/>
                          </w:rPr>
                          <w:drawing>
                            <wp:inline distT="0" distB="0" distL="0" distR="0" wp14:anchorId="4782D36C" wp14:editId="00F5A4EA">
                              <wp:extent cx="218644" cy="218320"/>
                              <wp:effectExtent l="0" t="0" r="0" b="0"/>
                              <wp:docPr id="100003" name="Picture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9918" name=""/>
                                      <pic:cNvPicPr>
                                        <a:picLocks noChangeAspect="1"/>
                                      </pic:cNvPicPr>
                                    </pic:nvPicPr>
                                    <pic:blipFill>
                                      <a:blip r:embed="rId7"/>
                                      <a:stretch>
                                        <a:fillRect/>
                                      </a:stretch>
                                    </pic:blipFill>
                                    <pic:spPr>
                                      <a:xfrm>
                                        <a:off x="0" y="0"/>
                                        <a:ext cx="218644" cy="218320"/>
                                      </a:xfrm>
                                      <a:prstGeom prst="rect">
                                        <a:avLst/>
                                      </a:prstGeom>
                                    </pic:spPr>
                                  </pic:pic>
                                </a:graphicData>
                              </a:graphic>
                            </wp:inline>
                          </w:drawing>
                        </w:r>
                      </w:p>
                    </w:tc>
                    <w:tc>
                      <w:tcPr>
                        <w:tcW w:w="3400" w:type="dxa"/>
                        <w:tcMar>
                          <w:top w:w="120" w:type="dxa"/>
                          <w:left w:w="0" w:type="dxa"/>
                          <w:bottom w:w="0" w:type="dxa"/>
                          <w:right w:w="500" w:type="dxa"/>
                        </w:tcMar>
                        <w:vAlign w:val="center"/>
                        <w:hideMark/>
                      </w:tcPr>
                      <w:p w:rsidR="00BC368C" w:rsidRDefault="004826ED" w14:paraId="71858C89" w14:textId="77777777">
                        <w:pPr>
                          <w:rPr>
                            <w:rStyle w:val="adrsfirstcell"/>
                            <w:rFonts w:ascii="Trebuchet MS" w:hAnsi="Trebuchet MS" w:eastAsia="Trebuchet MS" w:cs="Trebuchet MS"/>
                            <w:color w:val="343B30"/>
                            <w:sz w:val="20"/>
                            <w:szCs w:val="20"/>
                          </w:rPr>
                        </w:pPr>
                        <w:r>
                          <w:rPr>
                            <w:rStyle w:val="adrssecondcell"/>
                            <w:rFonts w:ascii="Trebuchet MS" w:hAnsi="Trebuchet MS" w:eastAsia="Trebuchet MS" w:cs="Trebuchet MS"/>
                            <w:color w:val="343B30"/>
                            <w:sz w:val="20"/>
                            <w:szCs w:val="20"/>
                          </w:rPr>
                          <w:t>900-040-9898</w:t>
                        </w:r>
                      </w:p>
                    </w:tc>
                  </w:tr>
                  <w:tr w:rsidR="00BC368C" w14:paraId="4823487A" w14:textId="77777777">
                    <w:trPr>
                      <w:tblCellSpacing w:w="0" w:type="dxa"/>
                    </w:trPr>
                    <w:tc>
                      <w:tcPr>
                        <w:tcW w:w="460" w:type="dxa"/>
                        <w:tcMar>
                          <w:top w:w="120" w:type="dxa"/>
                          <w:left w:w="0" w:type="dxa"/>
                          <w:bottom w:w="0" w:type="dxa"/>
                          <w:right w:w="40" w:type="dxa"/>
                        </w:tcMar>
                        <w:hideMark/>
                      </w:tcPr>
                      <w:p w:rsidR="00BC368C" w:rsidRDefault="004826ED" w14:paraId="1EAF787C" w14:textId="77777777">
                        <w:pPr>
                          <w:rPr>
                            <w:rStyle w:val="adrssecondcell"/>
                            <w:rFonts w:ascii="Trebuchet MS" w:hAnsi="Trebuchet MS" w:eastAsia="Trebuchet MS" w:cs="Trebuchet MS"/>
                            <w:color w:val="343B30"/>
                            <w:sz w:val="20"/>
                            <w:szCs w:val="20"/>
                          </w:rPr>
                        </w:pPr>
                        <w:r>
                          <w:rPr>
                            <w:rStyle w:val="adrsfirstcell"/>
                            <w:rFonts w:ascii="Trebuchet MS" w:hAnsi="Trebuchet MS" w:eastAsia="Trebuchet MS" w:cs="Trebuchet MS"/>
                            <w:noProof/>
                            <w:color w:val="343B30"/>
                            <w:sz w:val="20"/>
                            <w:szCs w:val="20"/>
                          </w:rPr>
                          <w:drawing>
                            <wp:inline distT="0" distB="0" distL="0" distR="0" wp14:anchorId="6AC44DD7" wp14:editId="07EB3117">
                              <wp:extent cx="218644" cy="218320"/>
                              <wp:effectExtent l="0" t="0" r="0" b="0"/>
                              <wp:docPr id="100004" name="Picture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14289" name=""/>
                                      <pic:cNvPicPr>
                                        <a:picLocks noChangeAspect="1"/>
                                      </pic:cNvPicPr>
                                    </pic:nvPicPr>
                                    <pic:blipFill>
                                      <a:blip r:embed="rId8"/>
                                      <a:stretch>
                                        <a:fillRect/>
                                      </a:stretch>
                                    </pic:blipFill>
                                    <pic:spPr>
                                      <a:xfrm>
                                        <a:off x="0" y="0"/>
                                        <a:ext cx="218644" cy="218320"/>
                                      </a:xfrm>
                                      <a:prstGeom prst="rect">
                                        <a:avLst/>
                                      </a:prstGeom>
                                    </pic:spPr>
                                  </pic:pic>
                                </a:graphicData>
                              </a:graphic>
                            </wp:inline>
                          </w:drawing>
                        </w:r>
                      </w:p>
                    </w:tc>
                    <w:tc>
                      <w:tcPr>
                        <w:tcW w:w="3400" w:type="dxa"/>
                        <w:tcMar>
                          <w:top w:w="120" w:type="dxa"/>
                          <w:left w:w="0" w:type="dxa"/>
                          <w:bottom w:w="0" w:type="dxa"/>
                          <w:right w:w="500" w:type="dxa"/>
                        </w:tcMar>
                        <w:vAlign w:val="center"/>
                        <w:hideMark/>
                      </w:tcPr>
                      <w:p w:rsidR="00BC368C" w:rsidRDefault="004826ED" w14:paraId="4CADF1D5" w14:textId="77777777">
                        <w:pPr>
                          <w:rPr>
                            <w:rStyle w:val="adrsfirstcell"/>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Bengaluru, KA</w:t>
                        </w:r>
                        <w:r>
                          <w:rPr>
                            <w:rStyle w:val="adrssecondcell"/>
                            <w:rFonts w:ascii="Trebuchet MS" w:hAnsi="Trebuchet MS" w:eastAsia="Trebuchet MS" w:cs="Trebuchet MS"/>
                            <w:color w:val="343B30"/>
                            <w:sz w:val="20"/>
                            <w:szCs w:val="20"/>
                          </w:rPr>
                          <w:t xml:space="preserve"> </w:t>
                        </w:r>
                        <w:r>
                          <w:rPr>
                            <w:rStyle w:val="span"/>
                            <w:rFonts w:ascii="Trebuchet MS" w:hAnsi="Trebuchet MS" w:eastAsia="Trebuchet MS" w:cs="Trebuchet MS"/>
                            <w:color w:val="343B30"/>
                            <w:sz w:val="20"/>
                            <w:szCs w:val="20"/>
                          </w:rPr>
                          <w:t>560037</w:t>
                        </w:r>
                      </w:p>
                    </w:tc>
                  </w:tr>
                </w:tbl>
                <w:p w:rsidR="00BC368C" w:rsidRDefault="00BC368C" w14:paraId="0CA050D5" w14:textId="77777777"/>
              </w:tc>
            </w:tr>
            <w:tr w:rsidR="00BC368C" w:rsidTr="6698BE1A" w14:paraId="1D947877" w14:textId="77777777">
              <w:trPr>
                <w:tblCellSpacing w:w="0" w:type="dxa"/>
              </w:trPr>
              <w:tc>
                <w:tcPr>
                  <w:tcW w:w="4260" w:type="dxa"/>
                  <w:shd w:val="clear" w:color="auto" w:fill="DDE2E5"/>
                  <w:tcMar>
                    <w:top w:w="600" w:type="dxa"/>
                    <w:left w:w="300" w:type="dxa"/>
                    <w:bottom w:w="0" w:type="dxa"/>
                    <w:right w:w="0" w:type="dxa"/>
                  </w:tcMar>
                  <w:hideMark/>
                </w:tcPr>
                <w:p w:rsidR="00BC368C" w:rsidRDefault="004826ED" w14:paraId="0E80DC56" w14:textId="77777777">
                  <w:pPr>
                    <w:pStyle w:val="divdocumentdivsectiontitle"/>
                    <w:spacing w:after="200" w:line="300" w:lineRule="atLeast"/>
                    <w:ind w:left="300" w:right="300"/>
                    <w:rPr>
                      <w:rStyle w:val="divdocumentleft-box"/>
                      <w:rFonts w:ascii="Trebuchet MS" w:hAnsi="Trebuchet MS" w:eastAsia="Trebuchet MS" w:cs="Trebuchet MS"/>
                      <w:b/>
                      <w:bCs/>
                      <w:caps/>
                      <w:color w:val="343B30"/>
                    </w:rPr>
                  </w:pPr>
                  <w:r>
                    <w:rPr>
                      <w:rStyle w:val="divdocumentleft-box"/>
                      <w:rFonts w:ascii="Trebuchet MS" w:hAnsi="Trebuchet MS" w:eastAsia="Trebuchet MS" w:cs="Trebuchet MS"/>
                      <w:b/>
                      <w:bCs/>
                      <w:caps/>
                      <w:color w:val="343B30"/>
                    </w:rPr>
                    <w:t>Skills</w:t>
                  </w:r>
                </w:p>
                <w:p w:rsidR="00BC368C" w:rsidRDefault="004826ED" w14:paraId="0091989A" w14:textId="77777777">
                  <w:pPr>
                    <w:pStyle w:val="p"/>
                    <w:spacing w:line="260" w:lineRule="atLeast"/>
                    <w:ind w:left="300" w:right="300"/>
                    <w:rPr>
                      <w:rStyle w:val="divdocumentsinglecolumnpaddedline"/>
                      <w:rFonts w:ascii="Trebuchet MS" w:hAnsi="Trebuchet MS" w:eastAsia="Trebuchet MS" w:cs="Trebuchet MS"/>
                      <w:color w:val="343B30"/>
                      <w:sz w:val="20"/>
                      <w:szCs w:val="20"/>
                    </w:rPr>
                  </w:pPr>
                  <w:r>
                    <w:rPr>
                      <w:rStyle w:val="Strong1"/>
                      <w:rFonts w:ascii="Trebuchet MS" w:hAnsi="Trebuchet MS" w:eastAsia="Trebuchet MS" w:cs="Trebuchet MS"/>
                      <w:b/>
                      <w:bCs/>
                      <w:color w:val="343B30"/>
                      <w:sz w:val="20"/>
                      <w:szCs w:val="20"/>
                    </w:rPr>
                    <w:t>Scripting Languages</w:t>
                  </w:r>
                </w:p>
                <w:p w:rsidR="00BC368C" w:rsidRDefault="004826ED" w14:paraId="6C97F8C0" w14:textId="77777777">
                  <w:pPr>
                    <w:pStyle w:val="divdocumentulli"/>
                    <w:numPr>
                      <w:ilvl w:val="0"/>
                      <w:numId w:val="1"/>
                    </w:numPr>
                    <w:spacing w:line="260" w:lineRule="atLeast"/>
                    <w:ind w:left="540" w:right="300" w:hanging="232"/>
                    <w:rPr>
                      <w:rStyle w:val="divdocumentsinglecolumnpaddedline"/>
                      <w:rFonts w:ascii="Trebuchet MS" w:hAnsi="Trebuchet MS" w:eastAsia="Trebuchet MS" w:cs="Trebuchet MS"/>
                      <w:color w:val="343B30"/>
                      <w:sz w:val="20"/>
                      <w:szCs w:val="20"/>
                    </w:rPr>
                  </w:pPr>
                  <w:r>
                    <w:rPr>
                      <w:rStyle w:val="divdocumentsinglecolumnpaddedline"/>
                      <w:rFonts w:ascii="Trebuchet MS" w:hAnsi="Trebuchet MS" w:eastAsia="Trebuchet MS" w:cs="Trebuchet MS"/>
                      <w:color w:val="343B30"/>
                      <w:sz w:val="20"/>
                      <w:szCs w:val="20"/>
                    </w:rPr>
                    <w:t>Unix Shell Script, Ant, Python, Ruby</w:t>
                  </w:r>
                </w:p>
                <w:p w:rsidR="00BC368C" w:rsidRDefault="004826ED" w14:paraId="1D2ECF6B" w14:textId="77777777">
                  <w:pPr>
                    <w:pStyle w:val="p"/>
                    <w:spacing w:line="260" w:lineRule="atLeast"/>
                    <w:ind w:left="300" w:right="300"/>
                    <w:rPr>
                      <w:rStyle w:val="divdocumentsinglecolumnpaddedline"/>
                      <w:rFonts w:ascii="Trebuchet MS" w:hAnsi="Trebuchet MS" w:eastAsia="Trebuchet MS" w:cs="Trebuchet MS"/>
                      <w:color w:val="343B30"/>
                      <w:sz w:val="20"/>
                      <w:szCs w:val="20"/>
                    </w:rPr>
                  </w:pPr>
                  <w:r>
                    <w:rPr>
                      <w:rStyle w:val="Strong1"/>
                      <w:rFonts w:ascii="Trebuchet MS" w:hAnsi="Trebuchet MS" w:eastAsia="Trebuchet MS" w:cs="Trebuchet MS"/>
                      <w:b/>
                      <w:bCs/>
                      <w:color w:val="343B30"/>
                      <w:sz w:val="20"/>
                      <w:szCs w:val="20"/>
                    </w:rPr>
                    <w:t>Configuration and Infrastructure Management</w:t>
                  </w:r>
                </w:p>
                <w:p w:rsidR="00BC368C" w:rsidRDefault="004826ED" w14:paraId="27D81004" w14:textId="77777777">
                  <w:pPr>
                    <w:pStyle w:val="divdocumentulli"/>
                    <w:numPr>
                      <w:ilvl w:val="0"/>
                      <w:numId w:val="2"/>
                    </w:numPr>
                    <w:spacing w:line="260" w:lineRule="atLeast"/>
                    <w:ind w:left="540" w:right="300" w:hanging="232"/>
                    <w:rPr>
                      <w:rStyle w:val="divdocumentsinglecolumnpaddedline"/>
                      <w:rFonts w:ascii="Trebuchet MS" w:hAnsi="Trebuchet MS" w:eastAsia="Trebuchet MS" w:cs="Trebuchet MS"/>
                      <w:color w:val="343B30"/>
                      <w:sz w:val="20"/>
                      <w:szCs w:val="20"/>
                    </w:rPr>
                  </w:pPr>
                  <w:r>
                    <w:rPr>
                      <w:rStyle w:val="divdocumentsinglecolumnpaddedline"/>
                      <w:rFonts w:ascii="Trebuchet MS" w:hAnsi="Trebuchet MS" w:eastAsia="Trebuchet MS" w:cs="Trebuchet MS"/>
                      <w:color w:val="343B30"/>
                      <w:sz w:val="20"/>
                      <w:szCs w:val="20"/>
                    </w:rPr>
                    <w:t>Chef, Ansible, Terraform</w:t>
                  </w:r>
                </w:p>
                <w:p w:rsidR="00BC368C" w:rsidRDefault="004826ED" w14:paraId="26EB429F" w14:textId="77777777">
                  <w:pPr>
                    <w:pStyle w:val="p"/>
                    <w:spacing w:line="260" w:lineRule="atLeast"/>
                    <w:ind w:left="300" w:right="300"/>
                    <w:rPr>
                      <w:rStyle w:val="divdocumentsinglecolumnpaddedline"/>
                      <w:rFonts w:ascii="Trebuchet MS" w:hAnsi="Trebuchet MS" w:eastAsia="Trebuchet MS" w:cs="Trebuchet MS"/>
                      <w:color w:val="343B30"/>
                      <w:sz w:val="20"/>
                      <w:szCs w:val="20"/>
                    </w:rPr>
                  </w:pPr>
                  <w:r>
                    <w:rPr>
                      <w:rStyle w:val="Strong1"/>
                      <w:rFonts w:ascii="Trebuchet MS" w:hAnsi="Trebuchet MS" w:eastAsia="Trebuchet MS" w:cs="Trebuchet MS"/>
                      <w:b/>
                      <w:bCs/>
                      <w:color w:val="343B30"/>
                      <w:sz w:val="20"/>
                      <w:szCs w:val="20"/>
                    </w:rPr>
                    <w:t>CI Tools</w:t>
                  </w:r>
                </w:p>
                <w:p w:rsidR="00BC368C" w:rsidRDefault="004826ED" w14:paraId="2A678715" w14:textId="77777777">
                  <w:pPr>
                    <w:pStyle w:val="divdocumentulli"/>
                    <w:numPr>
                      <w:ilvl w:val="0"/>
                      <w:numId w:val="3"/>
                    </w:numPr>
                    <w:spacing w:line="260" w:lineRule="atLeast"/>
                    <w:ind w:left="540" w:right="300" w:hanging="232"/>
                    <w:rPr>
                      <w:rStyle w:val="divdocumentsinglecolumnpaddedline"/>
                      <w:rFonts w:ascii="Trebuchet MS" w:hAnsi="Trebuchet MS" w:eastAsia="Trebuchet MS" w:cs="Trebuchet MS"/>
                      <w:color w:val="343B30"/>
                      <w:sz w:val="20"/>
                      <w:szCs w:val="20"/>
                    </w:rPr>
                  </w:pPr>
                  <w:r>
                    <w:rPr>
                      <w:rStyle w:val="divdocumentsinglecolumnpaddedline"/>
                      <w:rFonts w:ascii="Trebuchet MS" w:hAnsi="Trebuchet MS" w:eastAsia="Trebuchet MS" w:cs="Trebuchet MS"/>
                      <w:color w:val="343B30"/>
                      <w:sz w:val="20"/>
                      <w:szCs w:val="20"/>
                    </w:rPr>
                    <w:t>Jenkins</w:t>
                  </w:r>
                </w:p>
                <w:p w:rsidR="00BC368C" w:rsidRDefault="004826ED" w14:paraId="60B608BE" w14:textId="77777777">
                  <w:pPr>
                    <w:pStyle w:val="p"/>
                    <w:spacing w:line="260" w:lineRule="atLeast"/>
                    <w:ind w:left="300" w:right="300"/>
                    <w:rPr>
                      <w:rStyle w:val="divdocumentsinglecolumnpaddedline"/>
                      <w:rFonts w:ascii="Trebuchet MS" w:hAnsi="Trebuchet MS" w:eastAsia="Trebuchet MS" w:cs="Trebuchet MS"/>
                      <w:color w:val="343B30"/>
                      <w:sz w:val="20"/>
                      <w:szCs w:val="20"/>
                    </w:rPr>
                  </w:pPr>
                  <w:r>
                    <w:rPr>
                      <w:rStyle w:val="Strong1"/>
                      <w:rFonts w:ascii="Trebuchet MS" w:hAnsi="Trebuchet MS" w:eastAsia="Trebuchet MS" w:cs="Trebuchet MS"/>
                      <w:b/>
                      <w:bCs/>
                      <w:color w:val="343B30"/>
                      <w:sz w:val="20"/>
                      <w:szCs w:val="20"/>
                    </w:rPr>
                    <w:t xml:space="preserve">Build </w:t>
                  </w:r>
                  <w:r>
                    <w:rPr>
                      <w:rStyle w:val="Strong1"/>
                      <w:rFonts w:ascii="Trebuchet MS" w:hAnsi="Trebuchet MS" w:eastAsia="Trebuchet MS" w:cs="Trebuchet MS"/>
                      <w:b/>
                      <w:bCs/>
                      <w:color w:val="343B30"/>
                      <w:sz w:val="20"/>
                      <w:szCs w:val="20"/>
                    </w:rPr>
                    <w:t>Management Tool</w:t>
                  </w:r>
                </w:p>
                <w:p w:rsidR="00BC368C" w:rsidRDefault="004826ED" w14:paraId="427A523E" w14:textId="77777777">
                  <w:pPr>
                    <w:pStyle w:val="divdocumentulli"/>
                    <w:numPr>
                      <w:ilvl w:val="0"/>
                      <w:numId w:val="4"/>
                    </w:numPr>
                    <w:spacing w:line="260" w:lineRule="atLeast"/>
                    <w:ind w:left="540" w:right="300" w:hanging="232"/>
                    <w:rPr>
                      <w:rStyle w:val="divdocumentsinglecolumnpaddedline"/>
                      <w:rFonts w:ascii="Trebuchet MS" w:hAnsi="Trebuchet MS" w:eastAsia="Trebuchet MS" w:cs="Trebuchet MS"/>
                      <w:color w:val="343B30"/>
                      <w:sz w:val="20"/>
                      <w:szCs w:val="20"/>
                    </w:rPr>
                  </w:pPr>
                  <w:r>
                    <w:rPr>
                      <w:rStyle w:val="divdocumentsinglecolumnpaddedline"/>
                      <w:rFonts w:ascii="Trebuchet MS" w:hAnsi="Trebuchet MS" w:eastAsia="Trebuchet MS" w:cs="Trebuchet MS"/>
                      <w:color w:val="343B30"/>
                      <w:sz w:val="20"/>
                      <w:szCs w:val="20"/>
                    </w:rPr>
                    <w:t>Ant, Maven</w:t>
                  </w:r>
                </w:p>
                <w:p w:rsidR="00BC368C" w:rsidRDefault="004826ED" w14:paraId="69B1D99B" w14:textId="77777777">
                  <w:pPr>
                    <w:pStyle w:val="p"/>
                    <w:spacing w:line="260" w:lineRule="atLeast"/>
                    <w:ind w:left="300" w:right="300"/>
                    <w:rPr>
                      <w:rStyle w:val="divdocumentsinglecolumnpaddedline"/>
                      <w:rFonts w:ascii="Trebuchet MS" w:hAnsi="Trebuchet MS" w:eastAsia="Trebuchet MS" w:cs="Trebuchet MS"/>
                      <w:color w:val="343B30"/>
                      <w:sz w:val="20"/>
                      <w:szCs w:val="20"/>
                    </w:rPr>
                  </w:pPr>
                  <w:r>
                    <w:rPr>
                      <w:rStyle w:val="Strong1"/>
                      <w:rFonts w:ascii="Trebuchet MS" w:hAnsi="Trebuchet MS" w:eastAsia="Trebuchet MS" w:cs="Trebuchet MS"/>
                      <w:b/>
                      <w:bCs/>
                      <w:color w:val="343B30"/>
                      <w:sz w:val="20"/>
                      <w:szCs w:val="20"/>
                    </w:rPr>
                    <w:t>Version Control Tools</w:t>
                  </w:r>
                </w:p>
                <w:p w:rsidR="00BC368C" w:rsidRDefault="004826ED" w14:paraId="66F5FB47" w14:textId="77777777">
                  <w:pPr>
                    <w:pStyle w:val="divdocumentulli"/>
                    <w:numPr>
                      <w:ilvl w:val="0"/>
                      <w:numId w:val="5"/>
                    </w:numPr>
                    <w:spacing w:line="260" w:lineRule="atLeast"/>
                    <w:ind w:left="540" w:right="300" w:hanging="232"/>
                    <w:rPr>
                      <w:rStyle w:val="divdocumentleft-box"/>
                      <w:rFonts w:ascii="Trebuchet MS" w:hAnsi="Trebuchet MS" w:eastAsia="Trebuchet MS" w:cs="Trebuchet MS"/>
                      <w:color w:val="343B30"/>
                      <w:sz w:val="20"/>
                      <w:szCs w:val="20"/>
                    </w:rPr>
                  </w:pPr>
                  <w:r>
                    <w:rPr>
                      <w:rStyle w:val="divdocumentleft-box"/>
                      <w:rFonts w:ascii="Trebuchet MS" w:hAnsi="Trebuchet MS" w:eastAsia="Trebuchet MS" w:cs="Trebuchet MS"/>
                      <w:color w:val="343B30"/>
                      <w:sz w:val="20"/>
                      <w:szCs w:val="20"/>
                    </w:rPr>
                    <w:t>Git, SVN</w:t>
                  </w:r>
                </w:p>
                <w:p w:rsidR="00BC368C" w:rsidRDefault="004826ED" w14:paraId="05B5C92F" w14:textId="77777777">
                  <w:pPr>
                    <w:pStyle w:val="p"/>
                    <w:spacing w:line="260" w:lineRule="atLeast"/>
                    <w:ind w:left="300" w:right="300"/>
                    <w:rPr>
                      <w:rStyle w:val="divdocumentleft-box"/>
                      <w:rFonts w:ascii="Trebuchet MS" w:hAnsi="Trebuchet MS" w:eastAsia="Trebuchet MS" w:cs="Trebuchet MS"/>
                      <w:color w:val="343B30"/>
                      <w:sz w:val="20"/>
                      <w:szCs w:val="20"/>
                    </w:rPr>
                  </w:pPr>
                  <w:r>
                    <w:rPr>
                      <w:rStyle w:val="Strong1"/>
                      <w:rFonts w:ascii="Trebuchet MS" w:hAnsi="Trebuchet MS" w:eastAsia="Trebuchet MS" w:cs="Trebuchet MS"/>
                      <w:b/>
                      <w:bCs/>
                      <w:color w:val="343B30"/>
                      <w:sz w:val="20"/>
                      <w:szCs w:val="20"/>
                    </w:rPr>
                    <w:t>Web Servers</w:t>
                  </w:r>
                </w:p>
                <w:p w:rsidR="00BC368C" w:rsidRDefault="004826ED" w14:paraId="29F3C340" w14:textId="77777777">
                  <w:pPr>
                    <w:pStyle w:val="divdocumentulli"/>
                    <w:numPr>
                      <w:ilvl w:val="0"/>
                      <w:numId w:val="6"/>
                    </w:numPr>
                    <w:spacing w:line="260" w:lineRule="atLeast"/>
                    <w:ind w:left="540" w:right="300" w:hanging="232"/>
                    <w:rPr>
                      <w:rStyle w:val="divdocumentleft-box"/>
                      <w:rFonts w:ascii="Trebuchet MS" w:hAnsi="Trebuchet MS" w:eastAsia="Trebuchet MS" w:cs="Trebuchet MS"/>
                      <w:color w:val="343B30"/>
                      <w:sz w:val="20"/>
                      <w:szCs w:val="20"/>
                    </w:rPr>
                  </w:pPr>
                  <w:r>
                    <w:rPr>
                      <w:rStyle w:val="divdocumentleft-box"/>
                      <w:rFonts w:ascii="Trebuchet MS" w:hAnsi="Trebuchet MS" w:eastAsia="Trebuchet MS" w:cs="Trebuchet MS"/>
                      <w:color w:val="343B30"/>
                      <w:sz w:val="20"/>
                      <w:szCs w:val="20"/>
                    </w:rPr>
                    <w:t>Apache, Tomcat</w:t>
                  </w:r>
                </w:p>
                <w:p w:rsidR="00BC368C" w:rsidRDefault="004826ED" w14:paraId="07964A6A" w14:textId="77777777">
                  <w:pPr>
                    <w:pStyle w:val="p"/>
                    <w:spacing w:line="260" w:lineRule="atLeast"/>
                    <w:ind w:left="300" w:right="300"/>
                    <w:rPr>
                      <w:rStyle w:val="divdocumentleft-box"/>
                      <w:rFonts w:ascii="Trebuchet MS" w:hAnsi="Trebuchet MS" w:eastAsia="Trebuchet MS" w:cs="Trebuchet MS"/>
                      <w:color w:val="343B30"/>
                      <w:sz w:val="20"/>
                      <w:szCs w:val="20"/>
                    </w:rPr>
                  </w:pPr>
                  <w:r>
                    <w:rPr>
                      <w:rStyle w:val="Strong1"/>
                      <w:rFonts w:ascii="Trebuchet MS" w:hAnsi="Trebuchet MS" w:eastAsia="Trebuchet MS" w:cs="Trebuchet MS"/>
                      <w:b/>
                      <w:bCs/>
                      <w:color w:val="343B30"/>
                      <w:sz w:val="20"/>
                      <w:szCs w:val="20"/>
                    </w:rPr>
                    <w:t>Containerization</w:t>
                  </w:r>
                </w:p>
                <w:p w:rsidR="00BC368C" w:rsidRDefault="004826ED" w14:paraId="2BB18805" w14:textId="77777777">
                  <w:pPr>
                    <w:pStyle w:val="divdocumentulli"/>
                    <w:numPr>
                      <w:ilvl w:val="0"/>
                      <w:numId w:val="7"/>
                    </w:numPr>
                    <w:spacing w:line="260" w:lineRule="atLeast"/>
                    <w:ind w:left="540" w:right="300" w:hanging="232"/>
                    <w:rPr>
                      <w:rStyle w:val="divdocumentleft-box"/>
                      <w:rFonts w:ascii="Trebuchet MS" w:hAnsi="Trebuchet MS" w:eastAsia="Trebuchet MS" w:cs="Trebuchet MS"/>
                      <w:color w:val="343B30"/>
                      <w:sz w:val="20"/>
                      <w:szCs w:val="20"/>
                    </w:rPr>
                  </w:pPr>
                  <w:r>
                    <w:rPr>
                      <w:rStyle w:val="divdocumentleft-box"/>
                      <w:rFonts w:ascii="Trebuchet MS" w:hAnsi="Trebuchet MS" w:eastAsia="Trebuchet MS" w:cs="Trebuchet MS"/>
                      <w:color w:val="343B30"/>
                      <w:sz w:val="20"/>
                      <w:szCs w:val="20"/>
                    </w:rPr>
                    <w:t>Docker</w:t>
                  </w:r>
                </w:p>
                <w:p w:rsidR="00BC368C" w:rsidRDefault="004826ED" w14:paraId="54BBF48B" w14:textId="77777777">
                  <w:pPr>
                    <w:pStyle w:val="p"/>
                    <w:spacing w:line="260" w:lineRule="atLeast"/>
                    <w:ind w:left="300" w:right="300"/>
                    <w:rPr>
                      <w:rStyle w:val="divdocumentleft-box"/>
                      <w:rFonts w:ascii="Trebuchet MS" w:hAnsi="Trebuchet MS" w:eastAsia="Trebuchet MS" w:cs="Trebuchet MS"/>
                      <w:color w:val="343B30"/>
                      <w:sz w:val="20"/>
                      <w:szCs w:val="20"/>
                    </w:rPr>
                  </w:pPr>
                  <w:r>
                    <w:rPr>
                      <w:rStyle w:val="Strong1"/>
                      <w:rFonts w:ascii="Trebuchet MS" w:hAnsi="Trebuchet MS" w:eastAsia="Trebuchet MS" w:cs="Trebuchet MS"/>
                      <w:b/>
                      <w:bCs/>
                      <w:color w:val="343B30"/>
                      <w:sz w:val="20"/>
                      <w:szCs w:val="20"/>
                    </w:rPr>
                    <w:t>Cloud Technology</w:t>
                  </w:r>
                </w:p>
                <w:p w:rsidR="00BC368C" w:rsidRDefault="004826ED" w14:paraId="49A15256" w14:textId="77777777">
                  <w:pPr>
                    <w:pStyle w:val="divdocumentulli"/>
                    <w:numPr>
                      <w:ilvl w:val="0"/>
                      <w:numId w:val="8"/>
                    </w:numPr>
                    <w:spacing w:line="260" w:lineRule="atLeast"/>
                    <w:ind w:left="540" w:right="300" w:hanging="232"/>
                    <w:rPr>
                      <w:rStyle w:val="divdocumentleft-box"/>
                      <w:rFonts w:ascii="Trebuchet MS" w:hAnsi="Trebuchet MS" w:eastAsia="Trebuchet MS" w:cs="Trebuchet MS"/>
                      <w:color w:val="343B30"/>
                      <w:sz w:val="20"/>
                      <w:szCs w:val="20"/>
                    </w:rPr>
                  </w:pPr>
                  <w:r>
                    <w:rPr>
                      <w:rStyle w:val="divdocumentleft-box"/>
                      <w:rFonts w:ascii="Trebuchet MS" w:hAnsi="Trebuchet MS" w:eastAsia="Trebuchet MS" w:cs="Trebuchet MS"/>
                      <w:color w:val="343B30"/>
                      <w:sz w:val="20"/>
                      <w:szCs w:val="20"/>
                    </w:rPr>
                    <w:t>AWS</w:t>
                  </w:r>
                </w:p>
                <w:p w:rsidR="00BC368C" w:rsidRDefault="004826ED" w14:paraId="4CE07EEA" w14:textId="77777777">
                  <w:pPr>
                    <w:pStyle w:val="p"/>
                    <w:spacing w:line="260" w:lineRule="atLeast"/>
                    <w:ind w:left="300" w:right="300"/>
                    <w:rPr>
                      <w:rStyle w:val="divdocumentleft-box"/>
                      <w:rFonts w:ascii="Trebuchet MS" w:hAnsi="Trebuchet MS" w:eastAsia="Trebuchet MS" w:cs="Trebuchet MS"/>
                      <w:color w:val="343B30"/>
                      <w:sz w:val="20"/>
                      <w:szCs w:val="20"/>
                    </w:rPr>
                  </w:pPr>
                  <w:r>
                    <w:rPr>
                      <w:rStyle w:val="Strong1"/>
                      <w:rFonts w:ascii="Trebuchet MS" w:hAnsi="Trebuchet MS" w:eastAsia="Trebuchet MS" w:cs="Trebuchet MS"/>
                      <w:b/>
                      <w:bCs/>
                      <w:color w:val="343B30"/>
                      <w:sz w:val="20"/>
                      <w:szCs w:val="20"/>
                    </w:rPr>
                    <w:t>Operating Systems</w:t>
                  </w:r>
                </w:p>
                <w:p w:rsidR="00BC368C" w:rsidRDefault="004826ED" w14:paraId="5B71B065" w14:textId="77777777">
                  <w:pPr>
                    <w:pStyle w:val="divdocumentulli"/>
                    <w:numPr>
                      <w:ilvl w:val="0"/>
                      <w:numId w:val="9"/>
                    </w:numPr>
                    <w:spacing w:line="260" w:lineRule="atLeast"/>
                    <w:ind w:left="540" w:right="300" w:hanging="232"/>
                    <w:rPr>
                      <w:rStyle w:val="divdocumentleft-box"/>
                      <w:rFonts w:ascii="Trebuchet MS" w:hAnsi="Trebuchet MS" w:eastAsia="Trebuchet MS" w:cs="Trebuchet MS"/>
                      <w:color w:val="343B30"/>
                      <w:sz w:val="20"/>
                      <w:szCs w:val="20"/>
                    </w:rPr>
                  </w:pPr>
                  <w:proofErr w:type="spellStart"/>
                  <w:r>
                    <w:rPr>
                      <w:rStyle w:val="divdocumentleft-box"/>
                      <w:rFonts w:ascii="Trebuchet MS" w:hAnsi="Trebuchet MS" w:eastAsia="Trebuchet MS" w:cs="Trebuchet MS"/>
                      <w:color w:val="343B30"/>
                      <w:sz w:val="20"/>
                      <w:szCs w:val="20"/>
                    </w:rPr>
                    <w:t>Redhat</w:t>
                  </w:r>
                  <w:proofErr w:type="spellEnd"/>
                  <w:r>
                    <w:rPr>
                      <w:rStyle w:val="divdocumentleft-box"/>
                      <w:rFonts w:ascii="Trebuchet MS" w:hAnsi="Trebuchet MS" w:eastAsia="Trebuchet MS" w:cs="Trebuchet MS"/>
                      <w:color w:val="343B30"/>
                      <w:sz w:val="20"/>
                      <w:szCs w:val="20"/>
                    </w:rPr>
                    <w:t xml:space="preserve"> Linux, Ubuntu, Centos, Windows</w:t>
                  </w:r>
                </w:p>
                <w:p w:rsidR="00BC368C" w:rsidRDefault="004826ED" w14:paraId="33890748" w14:textId="77777777">
                  <w:pPr>
                    <w:pStyle w:val="divdocumentdivsectiontitle"/>
                    <w:spacing w:before="500" w:after="200" w:line="300" w:lineRule="atLeast"/>
                    <w:ind w:left="300" w:right="300"/>
                    <w:rPr>
                      <w:rStyle w:val="divdocumentleft-box"/>
                      <w:rFonts w:ascii="Trebuchet MS" w:hAnsi="Trebuchet MS" w:eastAsia="Trebuchet MS" w:cs="Trebuchet MS"/>
                      <w:b/>
                      <w:bCs/>
                      <w:caps/>
                      <w:color w:val="343B30"/>
                    </w:rPr>
                  </w:pPr>
                  <w:r>
                    <w:rPr>
                      <w:rStyle w:val="divdocumentleft-box"/>
                      <w:rFonts w:ascii="Trebuchet MS" w:hAnsi="Trebuchet MS" w:eastAsia="Trebuchet MS" w:cs="Trebuchet MS"/>
                      <w:b/>
                      <w:bCs/>
                      <w:caps/>
                      <w:color w:val="343B30"/>
                    </w:rPr>
                    <w:t>Education</w:t>
                  </w:r>
                </w:p>
                <w:p w:rsidR="00BC368C" w:rsidRDefault="004826ED" w14:paraId="2AE920E9" w14:textId="77777777">
                  <w:pPr>
                    <w:pStyle w:val="divdocumentsinglecolumn"/>
                    <w:spacing w:line="260" w:lineRule="atLeast"/>
                    <w:ind w:left="300" w:right="300"/>
                    <w:rPr>
                      <w:rStyle w:val="divdocumentleft-box"/>
                      <w:rFonts w:ascii="Trebuchet MS" w:hAnsi="Trebuchet MS" w:eastAsia="Trebuchet MS" w:cs="Trebuchet MS"/>
                      <w:color w:val="343B30"/>
                      <w:sz w:val="20"/>
                      <w:szCs w:val="20"/>
                    </w:rPr>
                  </w:pPr>
                  <w:proofErr w:type="spellStart"/>
                  <w:r>
                    <w:rPr>
                      <w:rStyle w:val="txtBold"/>
                      <w:rFonts w:ascii="Trebuchet MS" w:hAnsi="Trebuchet MS" w:eastAsia="Trebuchet MS" w:cs="Trebuchet MS"/>
                      <w:color w:val="343B30"/>
                      <w:sz w:val="20"/>
                      <w:szCs w:val="20"/>
                    </w:rPr>
                    <w:t>Dr.</w:t>
                  </w:r>
                  <w:proofErr w:type="spellEnd"/>
                  <w:r>
                    <w:rPr>
                      <w:rStyle w:val="txtBold"/>
                      <w:rFonts w:ascii="Trebuchet MS" w:hAnsi="Trebuchet MS" w:eastAsia="Trebuchet MS" w:cs="Trebuchet MS"/>
                      <w:color w:val="343B30"/>
                      <w:sz w:val="20"/>
                      <w:szCs w:val="20"/>
                    </w:rPr>
                    <w:t xml:space="preserve"> M.G.R University</w:t>
                  </w:r>
                  <w:r>
                    <w:rPr>
                      <w:rStyle w:val="divdocumentsinglecolumnpaddedline"/>
                      <w:rFonts w:ascii="Trebuchet MS" w:hAnsi="Trebuchet MS" w:eastAsia="Trebuchet MS" w:cs="Trebuchet MS"/>
                      <w:color w:val="343B30"/>
                      <w:sz w:val="20"/>
                      <w:szCs w:val="20"/>
                    </w:rPr>
                    <w:t xml:space="preserve"> </w:t>
                  </w:r>
                </w:p>
                <w:p w:rsidR="00BC368C" w:rsidRDefault="004826ED" w14:paraId="4CA0569F" w14:textId="662E3C0E">
                  <w:pPr>
                    <w:pStyle w:val="divdocumentsinglecolumnpaddedlineParagraph"/>
                    <w:spacing w:line="260" w:lineRule="atLeast"/>
                    <w:ind w:left="300" w:right="300"/>
                    <w:rPr>
                      <w:rStyle w:val="divdocumentleft-box"/>
                      <w:rFonts w:ascii="Trebuchet MS" w:hAnsi="Trebuchet MS" w:eastAsia="Trebuchet MS" w:cs="Trebuchet MS"/>
                      <w:color w:val="343B30"/>
                      <w:sz w:val="20"/>
                      <w:szCs w:val="20"/>
                    </w:rPr>
                  </w:pPr>
                  <w:r w:rsidRPr="6698BE1A" w:rsidR="6698BE1A">
                    <w:rPr>
                      <w:rStyle w:val="span"/>
                      <w:rFonts w:ascii="Trebuchet MS" w:hAnsi="Trebuchet MS" w:eastAsia="Trebuchet MS" w:cs="Trebuchet MS"/>
                      <w:color w:val="343B30"/>
                      <w:sz w:val="20"/>
                      <w:szCs w:val="20"/>
                    </w:rPr>
                    <w:t xml:space="preserve">Chennai </w:t>
                  </w:r>
                  <w:r w:rsidRPr="6698BE1A" w:rsidR="6698BE1A">
                    <w:rPr>
                      <w:rStyle w:val="span"/>
                      <w:rFonts w:ascii="Trebuchet MS" w:hAnsi="Trebuchet MS" w:eastAsia="Trebuchet MS" w:cs="Trebuchet MS"/>
                      <w:color w:val="343B30"/>
                      <w:sz w:val="20"/>
                      <w:szCs w:val="20"/>
                    </w:rPr>
                    <w:t>• 05</w:t>
                  </w:r>
                  <w:r w:rsidRPr="6698BE1A" w:rsidR="6698BE1A">
                    <w:rPr>
                      <w:rStyle w:val="divdocumentleft-box"/>
                      <w:rFonts w:ascii="Trebuchet MS" w:hAnsi="Trebuchet MS" w:eastAsia="Trebuchet MS" w:cs="Trebuchet MS"/>
                      <w:color w:val="343B30"/>
                      <w:sz w:val="20"/>
                      <w:szCs w:val="20"/>
                    </w:rPr>
                    <w:t>/2010</w:t>
                  </w:r>
                </w:p>
                <w:p w:rsidR="00BC368C" w:rsidRDefault="004826ED" w14:paraId="3E27F2A5" w14:textId="77777777">
                  <w:pPr>
                    <w:pStyle w:val="divdocumentsinglecolumnpaddedlineParagraph"/>
                    <w:spacing w:before="100" w:line="260" w:lineRule="atLeast"/>
                    <w:ind w:left="300" w:right="300"/>
                    <w:rPr>
                      <w:rStyle w:val="divdocumentleft-box"/>
                      <w:rFonts w:ascii="Trebuchet MS" w:hAnsi="Trebuchet MS" w:eastAsia="Trebuchet MS" w:cs="Trebuchet MS"/>
                      <w:color w:val="343B30"/>
                      <w:sz w:val="20"/>
                      <w:szCs w:val="20"/>
                    </w:rPr>
                  </w:pPr>
                  <w:proofErr w:type="spellStart"/>
                  <w:r>
                    <w:rPr>
                      <w:rStyle w:val="txtBold"/>
                      <w:rFonts w:ascii="Trebuchet MS" w:hAnsi="Trebuchet MS" w:eastAsia="Trebuchet MS" w:cs="Trebuchet MS"/>
                      <w:i/>
                      <w:iCs/>
                      <w:color w:val="343B30"/>
                      <w:sz w:val="20"/>
                      <w:szCs w:val="20"/>
                    </w:rPr>
                    <w:t>B.Tech</w:t>
                  </w:r>
                  <w:proofErr w:type="spellEnd"/>
                  <w:r>
                    <w:rPr>
                      <w:rStyle w:val="divdocumentleft-box"/>
                      <w:rFonts w:ascii="Trebuchet MS" w:hAnsi="Trebuchet MS" w:eastAsia="Trebuchet MS" w:cs="Trebuchet MS"/>
                      <w:color w:val="343B30"/>
                      <w:sz w:val="20"/>
                      <w:szCs w:val="20"/>
                    </w:rPr>
                    <w:t xml:space="preserve"> </w:t>
                  </w:r>
                </w:p>
              </w:tc>
            </w:tr>
          </w:tbl>
          <w:p w:rsidR="00BC368C" w:rsidRDefault="00BC368C" w14:paraId="63DE1C82" w14:textId="77777777"/>
        </w:tc>
        <w:tc>
          <w:tcPr>
            <w:tcW w:w="7980" w:type="dxa"/>
            <w:shd w:val="clear" w:color="auto" w:fill="FFFFFF" w:themeFill="background1"/>
            <w:tcMar>
              <w:top w:w="0" w:type="dxa"/>
              <w:left w:w="0" w:type="dxa"/>
              <w:bottom w:w="600" w:type="dxa"/>
              <w:right w:w="0" w:type="dxa"/>
            </w:tcMar>
            <w:hideMark/>
          </w:tcPr>
          <w:tbl>
            <w:tblPr>
              <w:tblStyle w:val="divdocumentright-table"/>
              <w:tblW w:w="0" w:type="auto"/>
              <w:tblCellSpacing w:w="0" w:type="dxa"/>
              <w:tblLayout w:type="fixed"/>
              <w:tblCellMar>
                <w:left w:w="0" w:type="dxa"/>
                <w:right w:w="0" w:type="dxa"/>
              </w:tblCellMar>
              <w:tblLook w:val="05E0" w:firstRow="1" w:lastRow="1" w:firstColumn="1" w:lastColumn="1" w:noHBand="0" w:noVBand="1"/>
            </w:tblPr>
            <w:tblGrid>
              <w:gridCol w:w="7980"/>
            </w:tblGrid>
            <w:tr w:rsidR="00BC368C" w:rsidTr="6698BE1A" w14:paraId="133E7F98" w14:textId="77777777">
              <w:trPr>
                <w:trHeight w:val="6960" w:hRule="exact"/>
                <w:tblCellSpacing w:w="0" w:type="dxa"/>
              </w:trPr>
              <w:tc>
                <w:tcPr>
                  <w:tcW w:w="7980" w:type="dxa"/>
                  <w:shd w:val="clear" w:color="auto" w:fill="EEF0F2"/>
                  <w:tcMar>
                    <w:top w:w="600" w:type="dxa"/>
                    <w:left w:w="360" w:type="dxa"/>
                    <w:bottom w:w="400" w:type="dxa"/>
                    <w:right w:w="360" w:type="dxa"/>
                  </w:tcMar>
                  <w:vAlign w:val="center"/>
                  <w:hideMark/>
                </w:tcPr>
                <w:p w:rsidR="00BC368C" w:rsidRDefault="004826ED" w14:paraId="5AF898AB" w14:textId="77777777">
                  <w:pPr>
                    <w:pStyle w:val="divdocumentdivsectiontitle"/>
                    <w:spacing w:after="200" w:line="300" w:lineRule="atLeast"/>
                    <w:ind w:left="360" w:right="360"/>
                    <w:rPr>
                      <w:rStyle w:val="divdocumentright-box"/>
                      <w:rFonts w:ascii="Trebuchet MS" w:hAnsi="Trebuchet MS" w:eastAsia="Trebuchet MS" w:cs="Trebuchet MS"/>
                      <w:b/>
                      <w:bCs/>
                      <w:caps/>
                      <w:color w:val="343B30"/>
                    </w:rPr>
                  </w:pPr>
                  <w:r>
                    <w:rPr>
                      <w:rStyle w:val="divdocumentright-box"/>
                      <w:rFonts w:ascii="Trebuchet MS" w:hAnsi="Trebuchet MS" w:eastAsia="Trebuchet MS" w:cs="Trebuchet MS"/>
                      <w:b/>
                      <w:bCs/>
                      <w:caps/>
                      <w:color w:val="343B30"/>
                    </w:rPr>
                    <w:lastRenderedPageBreak/>
                    <w:t>Professional Summary</w:t>
                  </w:r>
                </w:p>
                <w:p w:rsidR="00BC368C" w:rsidRDefault="004826ED" w14:paraId="0E05B21D" w14:textId="0C3F2AE8">
                  <w:pPr>
                    <w:pStyle w:val="divdocumentulli"/>
                    <w:numPr>
                      <w:ilvl w:val="0"/>
                      <w:numId w:val="10"/>
                    </w:numPr>
                    <w:pBdr>
                      <w:left w:val="none" w:color="auto" w:sz="0" w:space="0"/>
                    </w:pBdr>
                    <w:spacing w:line="260" w:lineRule="atLeast"/>
                    <w:ind w:left="600" w:right="360" w:hanging="232"/>
                    <w:rPr>
                      <w:rStyle w:val="divdocumentright-box"/>
                      <w:rFonts w:ascii="Trebuchet MS" w:hAnsi="Trebuchet MS" w:eastAsia="Trebuchet MS" w:cs="Trebuchet MS"/>
                      <w:color w:val="343B30"/>
                      <w:sz w:val="20"/>
                      <w:szCs w:val="20"/>
                    </w:rPr>
                  </w:pPr>
                  <w:r>
                    <w:rPr>
                      <w:rStyle w:val="divdocumentright-box"/>
                      <w:rFonts w:ascii="Trebuchet MS" w:hAnsi="Trebuchet MS" w:eastAsia="Trebuchet MS" w:cs="Trebuchet MS"/>
                      <w:color w:val="343B30"/>
                      <w:sz w:val="20"/>
                      <w:szCs w:val="20"/>
                    </w:rPr>
                    <w:t xml:space="preserve">A dynamic DevOps professional with over </w:t>
                  </w:r>
                  <w:r w:rsidR="00681A7B">
                    <w:rPr>
                      <w:rStyle w:val="divdocumentright-box"/>
                      <w:rFonts w:ascii="Trebuchet MS" w:hAnsi="Trebuchet MS" w:eastAsia="Trebuchet MS" w:cs="Trebuchet MS"/>
                      <w:color w:val="343B30"/>
                      <w:sz w:val="20"/>
                      <w:szCs w:val="20"/>
                    </w:rPr>
                    <w:t>10</w:t>
                  </w:r>
                  <w:r>
                    <w:rPr>
                      <w:rStyle w:val="divdocumentright-box"/>
                      <w:rFonts w:ascii="Trebuchet MS" w:hAnsi="Trebuchet MS" w:eastAsia="Trebuchet MS" w:cs="Trebuchet MS"/>
                      <w:color w:val="343B30"/>
                      <w:sz w:val="20"/>
                      <w:szCs w:val="20"/>
                    </w:rPr>
                    <w:t>+ years of experience with strong background in Build and Release, Automation, and Development of applications.</w:t>
                  </w:r>
                </w:p>
                <w:p w:rsidR="00BC368C" w:rsidRDefault="004826ED" w14:paraId="0B8EBBC9" w14:textId="77777777">
                  <w:pPr>
                    <w:pStyle w:val="divdocumentulli"/>
                    <w:numPr>
                      <w:ilvl w:val="0"/>
                      <w:numId w:val="10"/>
                    </w:numPr>
                    <w:spacing w:line="260" w:lineRule="atLeast"/>
                    <w:ind w:left="600" w:right="360" w:hanging="232"/>
                    <w:rPr>
                      <w:rStyle w:val="divdocumentright-box"/>
                      <w:rFonts w:ascii="Trebuchet MS" w:hAnsi="Trebuchet MS" w:eastAsia="Trebuchet MS" w:cs="Trebuchet MS"/>
                      <w:color w:val="343B30"/>
                      <w:sz w:val="20"/>
                      <w:szCs w:val="20"/>
                    </w:rPr>
                  </w:pPr>
                  <w:r>
                    <w:rPr>
                      <w:rStyle w:val="divdocumentright-box"/>
                      <w:rFonts w:ascii="Trebuchet MS" w:hAnsi="Trebuchet MS" w:eastAsia="Trebuchet MS" w:cs="Trebuchet MS"/>
                      <w:color w:val="343B30"/>
                      <w:sz w:val="20"/>
                      <w:szCs w:val="20"/>
                    </w:rPr>
                    <w:t xml:space="preserve">Extensive experience in configuration of tasks, setting up project </w:t>
                  </w:r>
                  <w:r>
                    <w:rPr>
                      <w:rStyle w:val="divdocumentright-box"/>
                      <w:rFonts w:ascii="Trebuchet MS" w:hAnsi="Trebuchet MS" w:eastAsia="Trebuchet MS" w:cs="Trebuchet MS"/>
                      <w:color w:val="343B30"/>
                      <w:sz w:val="20"/>
                      <w:szCs w:val="20"/>
                    </w:rPr>
                    <w:t>baselines, branching strategies, merging and taking regular backups of the source code.</w:t>
                  </w:r>
                </w:p>
                <w:p w:rsidR="00BC368C" w:rsidRDefault="004826ED" w14:paraId="7DC6B8CD" w14:textId="77777777">
                  <w:pPr>
                    <w:pStyle w:val="divdocumentulli"/>
                    <w:numPr>
                      <w:ilvl w:val="0"/>
                      <w:numId w:val="10"/>
                    </w:numPr>
                    <w:spacing w:line="260" w:lineRule="atLeast"/>
                    <w:ind w:left="600" w:right="360" w:hanging="232"/>
                    <w:rPr>
                      <w:rStyle w:val="divdocumentright-box"/>
                      <w:rFonts w:ascii="Trebuchet MS" w:hAnsi="Trebuchet MS" w:eastAsia="Trebuchet MS" w:cs="Trebuchet MS"/>
                      <w:color w:val="343B30"/>
                      <w:sz w:val="20"/>
                      <w:szCs w:val="20"/>
                    </w:rPr>
                  </w:pPr>
                  <w:r>
                    <w:rPr>
                      <w:rStyle w:val="divdocumentright-box"/>
                      <w:rFonts w:ascii="Trebuchet MS" w:hAnsi="Trebuchet MS" w:eastAsia="Trebuchet MS" w:cs="Trebuchet MS"/>
                      <w:color w:val="343B30"/>
                      <w:sz w:val="20"/>
                      <w:szCs w:val="20"/>
                    </w:rPr>
                    <w:t>Experienced with Designing and implementing configuration CI and CD using GIT, SVN, ANT, MAVEN and Jenkins for Monolithic and Micro services projects.</w:t>
                  </w:r>
                </w:p>
                <w:p w:rsidR="00BC368C" w:rsidRDefault="004826ED" w14:paraId="4BAC85CF" w14:textId="77777777">
                  <w:pPr>
                    <w:pStyle w:val="divdocumentulli"/>
                    <w:numPr>
                      <w:ilvl w:val="0"/>
                      <w:numId w:val="10"/>
                    </w:numPr>
                    <w:spacing w:line="260" w:lineRule="atLeast"/>
                    <w:ind w:left="600" w:right="360" w:hanging="232"/>
                    <w:rPr>
                      <w:rStyle w:val="divdocumentright-box"/>
                      <w:rFonts w:ascii="Trebuchet MS" w:hAnsi="Trebuchet MS" w:eastAsia="Trebuchet MS" w:cs="Trebuchet MS"/>
                      <w:color w:val="343B30"/>
                      <w:sz w:val="20"/>
                      <w:szCs w:val="20"/>
                    </w:rPr>
                  </w:pPr>
                  <w:r>
                    <w:rPr>
                      <w:rStyle w:val="divdocumentright-box"/>
                      <w:rFonts w:ascii="Trebuchet MS" w:hAnsi="Trebuchet MS" w:eastAsia="Trebuchet MS" w:cs="Trebuchet MS"/>
                      <w:color w:val="343B30"/>
                      <w:sz w:val="20"/>
                      <w:szCs w:val="20"/>
                    </w:rPr>
                    <w:t>Experience on AWS cloud services EC2, AMI, EBS, RDS, ELB and S3 for managing multi-tier environments.</w:t>
                  </w:r>
                </w:p>
                <w:p w:rsidR="00BC368C" w:rsidRDefault="004826ED" w14:paraId="3496416C" w14:textId="77777777">
                  <w:pPr>
                    <w:pStyle w:val="divdocumentulli"/>
                    <w:numPr>
                      <w:ilvl w:val="0"/>
                      <w:numId w:val="10"/>
                    </w:numPr>
                    <w:spacing w:line="260" w:lineRule="atLeast"/>
                    <w:ind w:left="600" w:right="360" w:hanging="232"/>
                    <w:rPr>
                      <w:rStyle w:val="divdocumentright-box"/>
                      <w:rFonts w:ascii="Trebuchet MS" w:hAnsi="Trebuchet MS" w:eastAsia="Trebuchet MS" w:cs="Trebuchet MS"/>
                      <w:color w:val="343B30"/>
                      <w:sz w:val="20"/>
                      <w:szCs w:val="20"/>
                    </w:rPr>
                  </w:pPr>
                  <w:r>
                    <w:rPr>
                      <w:rStyle w:val="divdocumentright-box"/>
                      <w:rFonts w:ascii="Trebuchet MS" w:hAnsi="Trebuchet MS" w:eastAsia="Trebuchet MS" w:cs="Trebuchet MS"/>
                      <w:color w:val="343B30"/>
                      <w:sz w:val="20"/>
                      <w:szCs w:val="20"/>
                    </w:rPr>
                    <w:t>Experience on Python Boto3 with AWS services like EC2, AMI.</w:t>
                  </w:r>
                </w:p>
                <w:p w:rsidR="00BC368C" w:rsidRDefault="004826ED" w14:paraId="0358A34E" w14:textId="77777777">
                  <w:pPr>
                    <w:pStyle w:val="divdocumentulli"/>
                    <w:numPr>
                      <w:ilvl w:val="0"/>
                      <w:numId w:val="10"/>
                    </w:numPr>
                    <w:spacing w:line="260" w:lineRule="atLeast"/>
                    <w:ind w:left="600" w:right="360" w:hanging="232"/>
                    <w:rPr>
                      <w:rStyle w:val="divdocumentright-box"/>
                      <w:rFonts w:ascii="Trebuchet MS" w:hAnsi="Trebuchet MS" w:eastAsia="Trebuchet MS" w:cs="Trebuchet MS"/>
                      <w:color w:val="343B30"/>
                      <w:sz w:val="20"/>
                      <w:szCs w:val="20"/>
                    </w:rPr>
                  </w:pPr>
                  <w:r>
                    <w:rPr>
                      <w:rStyle w:val="divdocumentright-box"/>
                      <w:rFonts w:ascii="Trebuchet MS" w:hAnsi="Trebuchet MS" w:eastAsia="Trebuchet MS" w:cs="Trebuchet MS"/>
                      <w:color w:val="343B30"/>
                      <w:sz w:val="20"/>
                      <w:szCs w:val="20"/>
                    </w:rPr>
                    <w:t>Experience in setting up infra on AWS and managing it.</w:t>
                  </w:r>
                </w:p>
                <w:p w:rsidR="00BC368C" w:rsidRDefault="004826ED" w14:paraId="7A7D9D5B" w14:textId="77777777">
                  <w:pPr>
                    <w:pStyle w:val="divdocumentulli"/>
                    <w:numPr>
                      <w:ilvl w:val="0"/>
                      <w:numId w:val="10"/>
                    </w:numPr>
                    <w:spacing w:line="260" w:lineRule="atLeast"/>
                    <w:ind w:left="600" w:right="360" w:hanging="232"/>
                    <w:rPr>
                      <w:rStyle w:val="divdocumentright-box"/>
                      <w:rFonts w:ascii="Trebuchet MS" w:hAnsi="Trebuchet MS" w:eastAsia="Trebuchet MS" w:cs="Trebuchet MS"/>
                      <w:color w:val="343B30"/>
                      <w:sz w:val="20"/>
                      <w:szCs w:val="20"/>
                    </w:rPr>
                  </w:pPr>
                  <w:r>
                    <w:rPr>
                      <w:rStyle w:val="divdocumentright-box"/>
                      <w:rFonts w:ascii="Trebuchet MS" w:hAnsi="Trebuchet MS" w:eastAsia="Trebuchet MS" w:cs="Trebuchet MS"/>
                      <w:color w:val="343B30"/>
                      <w:sz w:val="20"/>
                      <w:szCs w:val="20"/>
                    </w:rPr>
                    <w:t>Experience on administration Build Tool</w:t>
                  </w:r>
                  <w:r>
                    <w:rPr>
                      <w:rStyle w:val="divdocumentright-box"/>
                      <w:rFonts w:ascii="Trebuchet MS" w:hAnsi="Trebuchet MS" w:eastAsia="Trebuchet MS" w:cs="Trebuchet MS"/>
                      <w:color w:val="343B30"/>
                      <w:sz w:val="20"/>
                      <w:szCs w:val="20"/>
                    </w:rPr>
                    <w:t>s like Jenkins, Nexus, and Sonar.</w:t>
                  </w:r>
                </w:p>
                <w:p w:rsidR="00BC368C" w:rsidRDefault="004826ED" w14:paraId="400AAAD6" w14:textId="77777777">
                  <w:pPr>
                    <w:pStyle w:val="divdocumentulli"/>
                    <w:numPr>
                      <w:ilvl w:val="0"/>
                      <w:numId w:val="10"/>
                    </w:numPr>
                    <w:spacing w:line="260" w:lineRule="atLeast"/>
                    <w:ind w:left="600" w:right="360" w:hanging="232"/>
                    <w:rPr>
                      <w:rStyle w:val="divdocumentright-box"/>
                      <w:rFonts w:ascii="Trebuchet MS" w:hAnsi="Trebuchet MS" w:eastAsia="Trebuchet MS" w:cs="Trebuchet MS"/>
                      <w:color w:val="343B30"/>
                      <w:sz w:val="20"/>
                      <w:szCs w:val="20"/>
                    </w:rPr>
                  </w:pPr>
                  <w:r>
                    <w:rPr>
                      <w:rStyle w:val="divdocumentright-box"/>
                      <w:rFonts w:ascii="Trebuchet MS" w:hAnsi="Trebuchet MS" w:eastAsia="Trebuchet MS" w:cs="Trebuchet MS"/>
                      <w:color w:val="343B30"/>
                      <w:sz w:val="20"/>
                      <w:szCs w:val="20"/>
                    </w:rPr>
                    <w:t>Expertise in scripting languages such as Bash, Python and Ruby.</w:t>
                  </w:r>
                </w:p>
                <w:p w:rsidR="00BC368C" w:rsidRDefault="004826ED" w14:paraId="7448BA77" w14:textId="77777777">
                  <w:pPr>
                    <w:pStyle w:val="divdocumentulli"/>
                    <w:numPr>
                      <w:ilvl w:val="0"/>
                      <w:numId w:val="10"/>
                    </w:numPr>
                    <w:spacing w:line="260" w:lineRule="atLeast"/>
                    <w:ind w:left="600" w:right="360" w:hanging="232"/>
                    <w:rPr>
                      <w:rStyle w:val="divdocumentright-box"/>
                      <w:rFonts w:ascii="Trebuchet MS" w:hAnsi="Trebuchet MS" w:eastAsia="Trebuchet MS" w:cs="Trebuchet MS"/>
                      <w:color w:val="343B30"/>
                      <w:sz w:val="20"/>
                      <w:szCs w:val="20"/>
                    </w:rPr>
                  </w:pPr>
                  <w:r>
                    <w:rPr>
                      <w:rStyle w:val="divdocumentright-box"/>
                      <w:rFonts w:ascii="Trebuchet MS" w:hAnsi="Trebuchet MS" w:eastAsia="Trebuchet MS" w:cs="Trebuchet MS"/>
                      <w:color w:val="343B30"/>
                      <w:sz w:val="20"/>
                      <w:szCs w:val="20"/>
                    </w:rPr>
                    <w:t>Experience on writing Chef Cookbooks.</w:t>
                  </w:r>
                </w:p>
                <w:p w:rsidR="00BC368C" w:rsidRDefault="004826ED" w14:paraId="2526688F" w14:textId="77777777">
                  <w:pPr>
                    <w:pStyle w:val="divdocumentulli"/>
                    <w:numPr>
                      <w:ilvl w:val="0"/>
                      <w:numId w:val="10"/>
                    </w:numPr>
                    <w:spacing w:line="260" w:lineRule="atLeast"/>
                    <w:ind w:left="600" w:right="360" w:hanging="232"/>
                    <w:rPr>
                      <w:rStyle w:val="divdocumentright-box"/>
                      <w:rFonts w:ascii="Trebuchet MS" w:hAnsi="Trebuchet MS" w:eastAsia="Trebuchet MS" w:cs="Trebuchet MS"/>
                      <w:color w:val="343B30"/>
                      <w:sz w:val="20"/>
                      <w:szCs w:val="20"/>
                    </w:rPr>
                  </w:pPr>
                  <w:r>
                    <w:rPr>
                      <w:rStyle w:val="divdocumentright-box"/>
                      <w:rFonts w:ascii="Trebuchet MS" w:hAnsi="Trebuchet MS" w:eastAsia="Trebuchet MS" w:cs="Trebuchet MS"/>
                      <w:color w:val="343B30"/>
                      <w:sz w:val="20"/>
                      <w:szCs w:val="20"/>
                    </w:rPr>
                    <w:t>Experience on Big Data systems like Kafka, Zookeeper, Aerospike.</w:t>
                  </w:r>
                </w:p>
                <w:p w:rsidR="00BC368C" w:rsidRDefault="004826ED" w14:paraId="4D85FD35" w14:textId="77777777">
                  <w:pPr>
                    <w:pStyle w:val="divdocumentulli"/>
                    <w:numPr>
                      <w:ilvl w:val="0"/>
                      <w:numId w:val="10"/>
                    </w:numPr>
                    <w:spacing w:line="260" w:lineRule="atLeast"/>
                    <w:ind w:left="600" w:right="360" w:hanging="232"/>
                    <w:rPr>
                      <w:rStyle w:val="divdocumentright-box"/>
                      <w:rFonts w:ascii="Trebuchet MS" w:hAnsi="Trebuchet MS" w:eastAsia="Trebuchet MS" w:cs="Trebuchet MS"/>
                      <w:color w:val="343B30"/>
                      <w:sz w:val="20"/>
                      <w:szCs w:val="20"/>
                    </w:rPr>
                  </w:pPr>
                  <w:r>
                    <w:rPr>
                      <w:rStyle w:val="divdocumentright-box"/>
                      <w:rFonts w:ascii="Trebuchet MS" w:hAnsi="Trebuchet MS" w:eastAsia="Trebuchet MS" w:cs="Trebuchet MS"/>
                      <w:color w:val="343B30"/>
                      <w:sz w:val="20"/>
                      <w:szCs w:val="20"/>
                    </w:rPr>
                    <w:t>Excellent interpersonal communication skills and abilit</w:t>
                  </w:r>
                  <w:r>
                    <w:rPr>
                      <w:rStyle w:val="divdocumentright-box"/>
                      <w:rFonts w:ascii="Trebuchet MS" w:hAnsi="Trebuchet MS" w:eastAsia="Trebuchet MS" w:cs="Trebuchet MS"/>
                      <w:color w:val="343B30"/>
                      <w:sz w:val="20"/>
                      <w:szCs w:val="20"/>
                    </w:rPr>
                    <w:t>y to work in a team.</w:t>
                  </w:r>
                </w:p>
                <w:p w:rsidR="00BC368C" w:rsidRDefault="004826ED" w14:paraId="284FAA21" w14:textId="77777777">
                  <w:pPr>
                    <w:pStyle w:val="divdocumentulli"/>
                    <w:numPr>
                      <w:ilvl w:val="0"/>
                      <w:numId w:val="10"/>
                    </w:numPr>
                    <w:spacing w:line="260" w:lineRule="atLeast"/>
                    <w:ind w:left="600" w:right="360" w:hanging="232"/>
                    <w:rPr>
                      <w:rStyle w:val="divdocumentright-box"/>
                      <w:rFonts w:ascii="Trebuchet MS" w:hAnsi="Trebuchet MS" w:eastAsia="Trebuchet MS" w:cs="Trebuchet MS"/>
                      <w:color w:val="343B30"/>
                      <w:sz w:val="20"/>
                      <w:szCs w:val="20"/>
                    </w:rPr>
                  </w:pPr>
                  <w:r>
                    <w:rPr>
                      <w:rStyle w:val="divdocumentright-box"/>
                      <w:rFonts w:ascii="Trebuchet MS" w:hAnsi="Trebuchet MS" w:eastAsia="Trebuchet MS" w:cs="Trebuchet MS"/>
                      <w:color w:val="343B30"/>
                      <w:sz w:val="20"/>
                      <w:szCs w:val="20"/>
                    </w:rPr>
                    <w:t>Experience on Docker and Kubernetes.</w:t>
                  </w:r>
                </w:p>
              </w:tc>
            </w:tr>
            <w:tr w:rsidR="00BC368C" w:rsidTr="6698BE1A" w14:paraId="150F6AA6" w14:textId="77777777">
              <w:trPr>
                <w:tblCellSpacing w:w="0" w:type="dxa"/>
              </w:trPr>
              <w:tc>
                <w:tcPr>
                  <w:tcW w:w="7980" w:type="dxa"/>
                  <w:shd w:val="clear" w:color="auto" w:fill="FFFFFF" w:themeFill="background1"/>
                  <w:tcMar>
                    <w:top w:w="600" w:type="dxa"/>
                    <w:left w:w="360" w:type="dxa"/>
                    <w:bottom w:w="0" w:type="dxa"/>
                    <w:right w:w="360" w:type="dxa"/>
                  </w:tcMar>
                  <w:hideMark/>
                </w:tcPr>
                <w:p w:rsidR="00BC368C" w:rsidRDefault="004826ED" w14:paraId="5FB1A842" w14:textId="77777777">
                  <w:pPr>
                    <w:pStyle w:val="divdocumentdivsectiontitle"/>
                    <w:spacing w:after="200" w:line="300" w:lineRule="atLeast"/>
                    <w:ind w:left="360" w:right="360"/>
                    <w:rPr>
                      <w:rStyle w:val="divdocumentparentContainerright-boxlast-box"/>
                      <w:rFonts w:ascii="Trebuchet MS" w:hAnsi="Trebuchet MS" w:eastAsia="Trebuchet MS" w:cs="Trebuchet MS"/>
                      <w:b/>
                      <w:bCs/>
                      <w:caps/>
                      <w:color w:val="343B30"/>
                      <w:shd w:val="clear" w:color="auto" w:fill="auto"/>
                    </w:rPr>
                  </w:pPr>
                  <w:r>
                    <w:rPr>
                      <w:rStyle w:val="divdocumentparentContainerright-boxlast-box"/>
                      <w:rFonts w:ascii="Trebuchet MS" w:hAnsi="Trebuchet MS" w:eastAsia="Trebuchet MS" w:cs="Trebuchet MS"/>
                      <w:b w:val="1"/>
                      <w:bCs w:val="1"/>
                      <w:caps w:val="1"/>
                      <w:color w:val="343B30"/>
                      <w:shd w:val="clear" w:color="auto" w:fill="auto"/>
                    </w:rPr>
                    <w:t>Work History</w:t>
                  </w:r>
                </w:p>
                <w:p w:rsidR="6698BE1A" w:rsidP="6698BE1A" w:rsidRDefault="6698BE1A" w14:paraId="537F888F" w14:textId="448E15A1">
                  <w:pPr>
                    <w:pStyle w:val="divdocumentsinglecolumn"/>
                    <w:spacing w:line="260" w:lineRule="atLeast"/>
                    <w:ind w:left="360" w:right="360"/>
                    <w:rPr>
                      <w:rStyle w:val="divdocumentparentContainerright-boxlast-box"/>
                      <w:rFonts w:ascii="Trebuchet MS" w:hAnsi="Trebuchet MS" w:eastAsia="Trebuchet MS" w:cs="Trebuchet MS"/>
                      <w:color w:val="343B30"/>
                      <w:sz w:val="20"/>
                      <w:szCs w:val="20"/>
                    </w:rPr>
                  </w:pPr>
                  <w:r w:rsidRPr="6698BE1A" w:rsidR="6698BE1A">
                    <w:rPr>
                      <w:rStyle w:val="divdocumentsinglecolumnpaddedline"/>
                      <w:rFonts w:ascii="Trebuchet MS" w:hAnsi="Trebuchet MS" w:eastAsia="Trebuchet MS" w:cs="Trebuchet MS"/>
                      <w:color w:val="343B30"/>
                      <w:sz w:val="20"/>
                      <w:szCs w:val="20"/>
                    </w:rPr>
                    <w:t xml:space="preserve">Oracle Cloud Infrastructure (Block storage) - </w:t>
                  </w:r>
                  <w:r w:rsidRPr="6698BE1A" w:rsidR="6698BE1A">
                    <w:rPr>
                      <w:rStyle w:val="txtBold"/>
                      <w:rFonts w:ascii="Trebuchet MS" w:hAnsi="Trebuchet MS" w:eastAsia="Trebuchet MS" w:cs="Trebuchet MS"/>
                      <w:color w:val="343B30"/>
                      <w:sz w:val="20"/>
                      <w:szCs w:val="20"/>
                    </w:rPr>
                    <w:t>Site Reliability Engineer (DevOps)</w:t>
                  </w:r>
                  <w:r w:rsidRPr="6698BE1A" w:rsidR="6698BE1A">
                    <w:rPr>
                      <w:rStyle w:val="divdocumentsinglecolumnpaddedline"/>
                      <w:rFonts w:ascii="Trebuchet MS" w:hAnsi="Trebuchet MS" w:eastAsia="Trebuchet MS" w:cs="Trebuchet MS"/>
                      <w:color w:val="343B30"/>
                      <w:sz w:val="20"/>
                      <w:szCs w:val="20"/>
                    </w:rPr>
                    <w:t xml:space="preserve"> </w:t>
                  </w:r>
                  <w:r>
                    <w:br/>
                  </w:r>
                  <w:r w:rsidRPr="6698BE1A" w:rsidR="6698BE1A">
                    <w:rPr>
                      <w:rStyle w:val="txtItl"/>
                      <w:rFonts w:ascii="Trebuchet MS" w:hAnsi="Trebuchet MS" w:eastAsia="Trebuchet MS" w:cs="Trebuchet MS"/>
                      <w:color w:val="343B30"/>
                      <w:sz w:val="20"/>
                      <w:szCs w:val="20"/>
                    </w:rPr>
                    <w:t>Bengaluru</w:t>
                  </w:r>
                  <w:r w:rsidRPr="6698BE1A" w:rsidR="6698BE1A">
                    <w:rPr>
                      <w:rStyle w:val="span"/>
                      <w:rFonts w:ascii="Trebuchet MS" w:hAnsi="Trebuchet MS" w:eastAsia="Trebuchet MS" w:cs="Trebuchet MS"/>
                      <w:color w:val="343B30"/>
                      <w:sz w:val="20"/>
                      <w:szCs w:val="20"/>
                    </w:rPr>
                    <w:t xml:space="preserve">, </w:t>
                  </w:r>
                  <w:r w:rsidRPr="6698BE1A" w:rsidR="6698BE1A">
                    <w:rPr>
                      <w:rStyle w:val="txtItl"/>
                      <w:rFonts w:ascii="Trebuchet MS" w:hAnsi="Trebuchet MS" w:eastAsia="Trebuchet MS" w:cs="Trebuchet MS"/>
                      <w:color w:val="343B30"/>
                      <w:sz w:val="20"/>
                      <w:szCs w:val="20"/>
                    </w:rPr>
                    <w:t xml:space="preserve">Karnataka </w:t>
                  </w:r>
                  <w:r w:rsidRPr="6698BE1A" w:rsidR="6698BE1A">
                    <w:rPr>
                      <w:rStyle w:val="txtItl"/>
                      <w:rFonts w:ascii="Trebuchet MS" w:hAnsi="Trebuchet MS" w:eastAsia="Trebuchet MS" w:cs="Trebuchet MS"/>
                      <w:color w:val="343B30"/>
                      <w:sz w:val="20"/>
                      <w:szCs w:val="20"/>
                    </w:rPr>
                    <w:t>• 08</w:t>
                  </w:r>
                  <w:r w:rsidRPr="6698BE1A" w:rsidR="6698BE1A">
                    <w:rPr>
                      <w:rStyle w:val="txtItl"/>
                      <w:rFonts w:ascii="Trebuchet MS" w:hAnsi="Trebuchet MS" w:eastAsia="Trebuchet MS" w:cs="Trebuchet MS"/>
                      <w:color w:val="343B30"/>
                      <w:sz w:val="20"/>
                      <w:szCs w:val="20"/>
                    </w:rPr>
                    <w:t>/2021</w:t>
                  </w:r>
                  <w:r w:rsidRPr="6698BE1A" w:rsidR="6698BE1A">
                    <w:rPr>
                      <w:rStyle w:val="span"/>
                      <w:rFonts w:ascii="Trebuchet MS" w:hAnsi="Trebuchet MS" w:eastAsia="Trebuchet MS" w:cs="Trebuchet MS"/>
                      <w:color w:val="343B30"/>
                      <w:sz w:val="20"/>
                      <w:szCs w:val="20"/>
                    </w:rPr>
                    <w:t xml:space="preserve"> - </w:t>
                  </w:r>
                  <w:r w:rsidRPr="6698BE1A" w:rsidR="6698BE1A">
                    <w:rPr>
                      <w:rStyle w:val="txtItl"/>
                      <w:rFonts w:ascii="Trebuchet MS" w:hAnsi="Trebuchet MS" w:eastAsia="Trebuchet MS" w:cs="Trebuchet MS"/>
                      <w:color w:val="343B30"/>
                      <w:sz w:val="20"/>
                      <w:szCs w:val="20"/>
                    </w:rPr>
                    <w:t>Current</w:t>
                  </w:r>
                  <w:r w:rsidRPr="6698BE1A" w:rsidR="6698BE1A">
                    <w:rPr>
                      <w:rStyle w:val="divdocumentsinglecolumnpaddedline"/>
                      <w:rFonts w:ascii="Trebuchet MS" w:hAnsi="Trebuchet MS" w:eastAsia="Trebuchet MS" w:cs="Trebuchet MS"/>
                      <w:color w:val="343B30"/>
                      <w:sz w:val="20"/>
                      <w:szCs w:val="20"/>
                    </w:rPr>
                    <w:t xml:space="preserve"> </w:t>
                  </w:r>
                </w:p>
                <w:p w:rsidR="6698BE1A" w:rsidP="6698BE1A" w:rsidRDefault="6698BE1A" w14:paraId="2A7091E7" w14:textId="7AD2E58C">
                  <w:pPr>
                    <w:pStyle w:val="divdocumentulli"/>
                    <w:numPr>
                      <w:ilvl w:val="0"/>
                      <w:numId w:val="11"/>
                    </w:numPr>
                    <w:spacing w:before="120" w:line="260" w:lineRule="atLeast"/>
                    <w:ind w:left="600" w:right="360" w:hanging="232"/>
                    <w:rPr>
                      <w:rStyle w:val="span"/>
                      <w:rFonts w:ascii="Trebuchet MS" w:hAnsi="Trebuchet MS" w:eastAsia="Trebuchet MS" w:cs="Trebuchet MS"/>
                      <w:color w:val="343B30"/>
                      <w:sz w:val="20"/>
                      <w:szCs w:val="20"/>
                    </w:rPr>
                  </w:pPr>
                  <w:r w:rsidRPr="6698BE1A" w:rsidR="6698BE1A">
                    <w:rPr>
                      <w:rStyle w:val="span"/>
                      <w:rFonts w:ascii="Trebuchet MS" w:hAnsi="Trebuchet MS" w:eastAsia="Trebuchet MS" w:cs="Trebuchet MS"/>
                      <w:color w:val="343B30"/>
                      <w:sz w:val="20"/>
                      <w:szCs w:val="20"/>
                    </w:rPr>
                    <w:t xml:space="preserve">Lead for Host Life cycle management of block storage servers across 40+ regions. </w:t>
                  </w:r>
                </w:p>
                <w:p w:rsidR="6698BE1A" w:rsidP="6698BE1A" w:rsidRDefault="6698BE1A" w14:paraId="6B5A4C12" w14:textId="4675168D">
                  <w:pPr>
                    <w:pStyle w:val="divdocumentulli"/>
                    <w:numPr>
                      <w:ilvl w:val="0"/>
                      <w:numId w:val="11"/>
                    </w:numPr>
                    <w:spacing w:before="120" w:line="260" w:lineRule="atLeast"/>
                    <w:ind w:left="600" w:right="360" w:hanging="232"/>
                    <w:rPr>
                      <w:rStyle w:val="span"/>
                      <w:rFonts w:ascii="Trebuchet MS" w:hAnsi="Trebuchet MS" w:eastAsia="Trebuchet MS" w:cs="Trebuchet MS"/>
                      <w:color w:val="343B30"/>
                      <w:sz w:val="20"/>
                      <w:szCs w:val="20"/>
                    </w:rPr>
                  </w:pPr>
                  <w:r w:rsidRPr="6698BE1A" w:rsidR="6698BE1A">
                    <w:rPr>
                      <w:rStyle w:val="span"/>
                      <w:rFonts w:ascii="Trebuchet MS" w:hAnsi="Trebuchet MS" w:eastAsia="Trebuchet MS" w:cs="Trebuchet MS"/>
                      <w:color w:val="343B30"/>
                      <w:sz w:val="20"/>
                      <w:szCs w:val="20"/>
                    </w:rPr>
                    <w:t>Actively contributor internal python command line tool (mpcli)</w:t>
                  </w:r>
                </w:p>
                <w:p w:rsidR="6698BE1A" w:rsidP="6698BE1A" w:rsidRDefault="6698BE1A" w14:paraId="40AE2974" w14:textId="3E85BA56">
                  <w:pPr>
                    <w:pStyle w:val="divdocumentulli"/>
                    <w:numPr>
                      <w:ilvl w:val="0"/>
                      <w:numId w:val="11"/>
                    </w:numPr>
                    <w:spacing w:before="120" w:line="260" w:lineRule="atLeast"/>
                    <w:ind w:left="600" w:right="360" w:hanging="232"/>
                    <w:rPr>
                      <w:rStyle w:val="span"/>
                      <w:rFonts w:ascii="Trebuchet MS" w:hAnsi="Trebuchet MS" w:eastAsia="Trebuchet MS" w:cs="Trebuchet MS"/>
                      <w:color w:val="343B30"/>
                      <w:sz w:val="20"/>
                      <w:szCs w:val="20"/>
                    </w:rPr>
                  </w:pPr>
                  <w:r w:rsidRPr="6698BE1A" w:rsidR="6698BE1A">
                    <w:rPr>
                      <w:rStyle w:val="span"/>
                      <w:rFonts w:ascii="Trebuchet MS" w:hAnsi="Trebuchet MS" w:eastAsia="Trebuchet MS" w:cs="Trebuchet MS"/>
                      <w:color w:val="343B30"/>
                      <w:sz w:val="20"/>
                      <w:szCs w:val="20"/>
                    </w:rPr>
                    <w:t xml:space="preserve">Lead for Failed disk automation </w:t>
                  </w:r>
                </w:p>
                <w:p w:rsidR="6698BE1A" w:rsidP="6698BE1A" w:rsidRDefault="6698BE1A" w14:paraId="026A2E0F" w14:textId="01603053">
                  <w:pPr>
                    <w:pStyle w:val="divdocumentulli"/>
                    <w:numPr>
                      <w:ilvl w:val="0"/>
                      <w:numId w:val="11"/>
                    </w:numPr>
                    <w:spacing w:before="120" w:line="260" w:lineRule="atLeast"/>
                    <w:ind w:left="600" w:right="360" w:hanging="232"/>
                    <w:rPr>
                      <w:rStyle w:val="span"/>
                      <w:rFonts w:ascii="Trebuchet MS" w:hAnsi="Trebuchet MS" w:eastAsia="Trebuchet MS" w:cs="Trebuchet MS"/>
                      <w:color w:val="343B30"/>
                      <w:sz w:val="20"/>
                      <w:szCs w:val="20"/>
                    </w:rPr>
                  </w:pPr>
                  <w:r w:rsidRPr="6698BE1A" w:rsidR="6698BE1A">
                    <w:rPr>
                      <w:rStyle w:val="span"/>
                      <w:rFonts w:ascii="Trebuchet MS" w:hAnsi="Trebuchet MS" w:eastAsia="Trebuchet MS" w:cs="Trebuchet MS"/>
                      <w:color w:val="343B30"/>
                      <w:sz w:val="20"/>
                      <w:szCs w:val="20"/>
                    </w:rPr>
                    <w:t>Lead for Clique build automation developed in terraform</w:t>
                  </w:r>
                </w:p>
                <w:p w:rsidR="6698BE1A" w:rsidP="6698BE1A" w:rsidRDefault="6698BE1A" w14:paraId="48986804" w14:textId="64AFE0EB">
                  <w:pPr>
                    <w:pStyle w:val="divdocumentulli"/>
                    <w:numPr>
                      <w:ilvl w:val="0"/>
                      <w:numId w:val="11"/>
                    </w:numPr>
                    <w:spacing w:before="120" w:line="260" w:lineRule="atLeast"/>
                    <w:ind w:left="600" w:right="360" w:hanging="232"/>
                    <w:rPr>
                      <w:rStyle w:val="span"/>
                      <w:rFonts w:ascii="Trebuchet MS" w:hAnsi="Trebuchet MS" w:eastAsia="Trebuchet MS" w:cs="Trebuchet MS"/>
                      <w:color w:val="343B30"/>
                      <w:sz w:val="20"/>
                      <w:szCs w:val="20"/>
                    </w:rPr>
                  </w:pPr>
                  <w:r w:rsidRPr="6698BE1A" w:rsidR="6698BE1A">
                    <w:rPr>
                      <w:rStyle w:val="span"/>
                      <w:rFonts w:ascii="Trebuchet MS" w:hAnsi="Trebuchet MS" w:eastAsia="Trebuchet MS" w:cs="Trebuchet MS"/>
                      <w:color w:val="343B30"/>
                      <w:sz w:val="20"/>
                      <w:szCs w:val="20"/>
                    </w:rPr>
                    <w:t>Works in on-call rotation</w:t>
                  </w:r>
                </w:p>
                <w:p w:rsidR="6698BE1A" w:rsidP="6698BE1A" w:rsidRDefault="6698BE1A" w14:paraId="2822A81A" w14:textId="2E7CF042">
                  <w:pPr>
                    <w:pStyle w:val="divdocumentdivsectiontitle"/>
                    <w:spacing w:after="200" w:line="300" w:lineRule="atLeast"/>
                    <w:ind w:left="360" w:right="360"/>
                    <w:rPr>
                      <w:rStyle w:val="divdocumentparentContainerright-boxlast-box"/>
                      <w:rFonts w:ascii="Trebuchet MS" w:hAnsi="Trebuchet MS" w:eastAsia="Trebuchet MS" w:cs="Trebuchet MS"/>
                      <w:b w:val="1"/>
                      <w:bCs w:val="1"/>
                      <w:caps w:val="1"/>
                      <w:color w:val="343B30"/>
                    </w:rPr>
                  </w:pPr>
                </w:p>
                <w:p w:rsidR="00BC368C" w:rsidRDefault="004826ED" w14:paraId="3D90D51A" w14:textId="4E101BBC">
                  <w:pPr>
                    <w:pStyle w:val="divdocumentsinglecolumn"/>
                    <w:spacing w:line="260" w:lineRule="atLeast"/>
                    <w:ind w:left="360" w:right="360"/>
                    <w:rPr>
                      <w:rStyle w:val="divdocumentparentContainerright-boxlast-box"/>
                      <w:rFonts w:ascii="Trebuchet MS" w:hAnsi="Trebuchet MS" w:eastAsia="Trebuchet MS" w:cs="Trebuchet MS"/>
                      <w:color w:val="343B30"/>
                      <w:sz w:val="20"/>
                      <w:szCs w:val="20"/>
                      <w:shd w:val="clear" w:color="auto" w:fill="auto"/>
                    </w:rPr>
                  </w:pPr>
                  <w:r w:rsidRPr="6698BE1A" w:rsidR="6698BE1A">
                    <w:rPr>
                      <w:rStyle w:val="txtBold"/>
                      <w:rFonts w:ascii="Trebuchet MS" w:hAnsi="Trebuchet MS" w:eastAsia="Trebuchet MS" w:cs="Trebuchet MS"/>
                      <w:color w:val="343B30"/>
                      <w:sz w:val="20"/>
                      <w:szCs w:val="20"/>
                    </w:rPr>
                    <w:t>Tesco Bengaluru</w:t>
                  </w:r>
                  <w:r w:rsidRPr="6698BE1A" w:rsidR="6698BE1A">
                    <w:rPr>
                      <w:rStyle w:val="divdocumentsinglecolumnpaddedline"/>
                      <w:rFonts w:ascii="Trebuchet MS" w:hAnsi="Trebuchet MS" w:eastAsia="Trebuchet MS" w:cs="Trebuchet MS"/>
                      <w:color w:val="343B30"/>
                      <w:sz w:val="20"/>
                      <w:szCs w:val="20"/>
                    </w:rPr>
                    <w:t xml:space="preserve"> - </w:t>
                  </w:r>
                  <w:r w:rsidRPr="6698BE1A" w:rsidR="6698BE1A">
                    <w:rPr>
                      <w:rStyle w:val="txtBold"/>
                      <w:rFonts w:ascii="Trebuchet MS" w:hAnsi="Trebuchet MS" w:eastAsia="Trebuchet MS" w:cs="Trebuchet MS"/>
                      <w:color w:val="343B30"/>
                      <w:sz w:val="20"/>
                      <w:szCs w:val="20"/>
                    </w:rPr>
                    <w:t>Site Reliability Engineer (DevOps)</w:t>
                  </w:r>
                  <w:r w:rsidRPr="6698BE1A" w:rsidR="6698BE1A">
                    <w:rPr>
                      <w:rStyle w:val="divdocumentsinglecolumnpaddedline"/>
                      <w:rFonts w:ascii="Trebuchet MS" w:hAnsi="Trebuchet MS" w:eastAsia="Trebuchet MS" w:cs="Trebuchet MS"/>
                      <w:color w:val="343B30"/>
                      <w:sz w:val="20"/>
                      <w:szCs w:val="20"/>
                    </w:rPr>
                    <w:t xml:space="preserve"> </w:t>
                  </w:r>
                  <w:r>
                    <w:br/>
                  </w:r>
                  <w:r w:rsidRPr="6698BE1A" w:rsidR="6698BE1A">
                    <w:rPr>
                      <w:rStyle w:val="txtItl"/>
                      <w:rFonts w:ascii="Trebuchet MS" w:hAnsi="Trebuchet MS" w:eastAsia="Trebuchet MS" w:cs="Trebuchet MS"/>
                      <w:color w:val="343B30"/>
                      <w:sz w:val="20"/>
                      <w:szCs w:val="20"/>
                    </w:rPr>
                    <w:t>Bengaluru</w:t>
                  </w:r>
                  <w:r w:rsidRPr="6698BE1A" w:rsidR="6698BE1A">
                    <w:rPr>
                      <w:rStyle w:val="span"/>
                      <w:rFonts w:ascii="Trebuchet MS" w:hAnsi="Trebuchet MS" w:eastAsia="Trebuchet MS" w:cs="Trebuchet MS"/>
                      <w:color w:val="343B30"/>
                      <w:sz w:val="20"/>
                      <w:szCs w:val="20"/>
                    </w:rPr>
                    <w:t xml:space="preserve">, </w:t>
                  </w:r>
                  <w:r w:rsidRPr="6698BE1A" w:rsidR="6698BE1A">
                    <w:rPr>
                      <w:rStyle w:val="txtItl"/>
                      <w:rFonts w:ascii="Trebuchet MS" w:hAnsi="Trebuchet MS" w:eastAsia="Trebuchet MS" w:cs="Trebuchet MS"/>
                      <w:color w:val="343B30"/>
                      <w:sz w:val="20"/>
                      <w:szCs w:val="20"/>
                    </w:rPr>
                    <w:t xml:space="preserve">Karnataka </w:t>
                  </w:r>
                  <w:r w:rsidRPr="6698BE1A" w:rsidR="6698BE1A">
                    <w:rPr>
                      <w:rStyle w:val="txtItl"/>
                      <w:rFonts w:ascii="Trebuchet MS" w:hAnsi="Trebuchet MS" w:eastAsia="Trebuchet MS" w:cs="Trebuchet MS"/>
                      <w:color w:val="343B30"/>
                      <w:sz w:val="20"/>
                      <w:szCs w:val="20"/>
                    </w:rPr>
                    <w:t>• 05</w:t>
                  </w:r>
                  <w:r w:rsidRPr="6698BE1A" w:rsidR="6698BE1A">
                    <w:rPr>
                      <w:rStyle w:val="txtItl"/>
                      <w:rFonts w:ascii="Trebuchet MS" w:hAnsi="Trebuchet MS" w:eastAsia="Trebuchet MS" w:cs="Trebuchet MS"/>
                      <w:color w:val="343B30"/>
                      <w:sz w:val="20"/>
                      <w:szCs w:val="20"/>
                    </w:rPr>
                    <w:t>/2019</w:t>
                  </w:r>
                  <w:r w:rsidRPr="6698BE1A" w:rsidR="6698BE1A">
                    <w:rPr>
                      <w:rStyle w:val="span"/>
                      <w:rFonts w:ascii="Trebuchet MS" w:hAnsi="Trebuchet MS" w:eastAsia="Trebuchet MS" w:cs="Trebuchet MS"/>
                      <w:color w:val="343B30"/>
                      <w:sz w:val="20"/>
                      <w:szCs w:val="20"/>
                    </w:rPr>
                    <w:t xml:space="preserve"> - 07/2021 </w:t>
                  </w:r>
                </w:p>
                <w:p w:rsidR="00BC368C" w:rsidRDefault="004826ED" w14:paraId="784C1A36" w14:textId="77777777">
                  <w:pPr>
                    <w:pStyle w:val="divdocumentulli"/>
                    <w:numPr>
                      <w:ilvl w:val="0"/>
                      <w:numId w:val="11"/>
                    </w:numPr>
                    <w:spacing w:before="120" w:line="260" w:lineRule="atLeast"/>
                    <w:ind w:left="600" w:right="360" w:hanging="232"/>
                    <w:rPr>
                      <w:rStyle w:val="span"/>
                      <w:rFonts w:ascii="Trebuchet MS" w:hAnsi="Trebuchet MS" w:eastAsia="Trebuchet MS" w:cs="Trebuchet MS"/>
                      <w:color w:val="343B30"/>
                      <w:sz w:val="20"/>
                      <w:szCs w:val="20"/>
                    </w:rPr>
                  </w:pPr>
                  <w:r w:rsidRPr="6698BE1A" w:rsidR="6698BE1A">
                    <w:rPr>
                      <w:rStyle w:val="span"/>
                      <w:rFonts w:ascii="Trebuchet MS" w:hAnsi="Trebuchet MS" w:eastAsia="Trebuchet MS" w:cs="Trebuchet MS"/>
                      <w:color w:val="343B30"/>
                      <w:sz w:val="20"/>
                      <w:szCs w:val="20"/>
                    </w:rPr>
                    <w:t xml:space="preserve">Worked closely with other business analysts, development teams and </w:t>
                  </w:r>
                  <w:r w:rsidRPr="6698BE1A" w:rsidR="6698BE1A">
                    <w:rPr>
                      <w:rStyle w:val="span"/>
                      <w:rFonts w:ascii="Trebuchet MS" w:hAnsi="Trebuchet MS" w:eastAsia="Trebuchet MS" w:cs="Trebuchet MS"/>
                      <w:color w:val="343B30"/>
                      <w:sz w:val="20"/>
                      <w:szCs w:val="20"/>
                    </w:rPr>
                    <w:t>infrastructure specialists to deliver high availability solutions for mission-critical applications</w:t>
                  </w:r>
                </w:p>
                <w:p w:rsidR="00BC368C" w:rsidRDefault="004826ED" w14:paraId="1A968CAB" w14:textId="77777777">
                  <w:pPr>
                    <w:pStyle w:val="divdocumentulli"/>
                    <w:numPr>
                      <w:ilvl w:val="0"/>
                      <w:numId w:val="11"/>
                    </w:numPr>
                    <w:spacing w:line="260" w:lineRule="atLeast"/>
                    <w:ind w:left="600" w:right="360" w:hanging="232"/>
                    <w:rPr>
                      <w:rStyle w:val="span"/>
                      <w:rFonts w:ascii="Trebuchet MS" w:hAnsi="Trebuchet MS" w:eastAsia="Trebuchet MS" w:cs="Trebuchet MS"/>
                      <w:color w:val="343B30"/>
                      <w:sz w:val="20"/>
                      <w:szCs w:val="20"/>
                    </w:rPr>
                  </w:pPr>
                  <w:r w:rsidRPr="6698BE1A" w:rsidR="6698BE1A">
                    <w:rPr>
                      <w:rStyle w:val="span"/>
                      <w:rFonts w:ascii="Trebuchet MS" w:hAnsi="Trebuchet MS" w:eastAsia="Trebuchet MS" w:cs="Trebuchet MS"/>
                      <w:color w:val="343B30"/>
                      <w:sz w:val="20"/>
                      <w:szCs w:val="20"/>
                    </w:rPr>
                    <w:t>Working on moving DevOps Tools like Jenkins, Nexus, Sonar, Chef from AWS to Azure</w:t>
                  </w:r>
                </w:p>
                <w:p w:rsidR="00BC368C" w:rsidRDefault="004826ED" w14:paraId="1C9F4A20" w14:textId="48397296">
                  <w:pPr>
                    <w:pStyle w:val="divdocumentulli"/>
                    <w:numPr>
                      <w:ilvl w:val="0"/>
                      <w:numId w:val="11"/>
                    </w:numPr>
                    <w:spacing w:line="260" w:lineRule="atLeast"/>
                    <w:ind w:left="600" w:right="360" w:hanging="232"/>
                    <w:rPr>
                      <w:rStyle w:val="span"/>
                      <w:rFonts w:ascii="Trebuchet MS" w:hAnsi="Trebuchet MS" w:eastAsia="Trebuchet MS" w:cs="Trebuchet MS"/>
                      <w:color w:val="343B30"/>
                      <w:sz w:val="20"/>
                      <w:szCs w:val="20"/>
                    </w:rPr>
                  </w:pPr>
                  <w:r w:rsidRPr="6698BE1A" w:rsidR="6698BE1A">
                    <w:rPr>
                      <w:rStyle w:val="span"/>
                      <w:rFonts w:ascii="Trebuchet MS" w:hAnsi="Trebuchet MS" w:eastAsia="Trebuchet MS" w:cs="Trebuchet MS"/>
                      <w:color w:val="343B30"/>
                      <w:sz w:val="20"/>
                      <w:szCs w:val="20"/>
                    </w:rPr>
                    <w:t xml:space="preserve">Working on building Chef Infra server package with chef </w:t>
                  </w:r>
                  <w:r w:rsidRPr="6698BE1A" w:rsidR="6698BE1A">
                    <w:rPr>
                      <w:rStyle w:val="span"/>
                      <w:rFonts w:ascii="Trebuchet MS" w:hAnsi="Trebuchet MS" w:eastAsia="Trebuchet MS" w:cs="Trebuchet MS"/>
                      <w:color w:val="343B30"/>
                      <w:sz w:val="20"/>
                      <w:szCs w:val="20"/>
                    </w:rPr>
                    <w:t>open-source</w:t>
                  </w:r>
                  <w:r w:rsidRPr="6698BE1A" w:rsidR="6698BE1A">
                    <w:rPr>
                      <w:rStyle w:val="span"/>
                      <w:rFonts w:ascii="Trebuchet MS" w:hAnsi="Trebuchet MS" w:eastAsia="Trebuchet MS" w:cs="Trebuchet MS"/>
                      <w:color w:val="343B30"/>
                      <w:sz w:val="20"/>
                      <w:szCs w:val="20"/>
                    </w:rPr>
                    <w:t xml:space="preserve"> community</w:t>
                  </w:r>
                </w:p>
                <w:p w:rsidR="00BC368C" w:rsidRDefault="004826ED" w14:paraId="25EB6479" w14:textId="77777777">
                  <w:pPr>
                    <w:pStyle w:val="divdocumentulli"/>
                    <w:numPr>
                      <w:ilvl w:val="0"/>
                      <w:numId w:val="11"/>
                    </w:numPr>
                    <w:spacing w:line="260" w:lineRule="atLeast"/>
                    <w:ind w:left="600" w:right="360" w:hanging="232"/>
                    <w:rPr>
                      <w:rStyle w:val="span"/>
                      <w:rFonts w:ascii="Trebuchet MS" w:hAnsi="Trebuchet MS" w:eastAsia="Trebuchet MS" w:cs="Trebuchet MS"/>
                      <w:color w:val="343B30"/>
                      <w:sz w:val="20"/>
                      <w:szCs w:val="20"/>
                    </w:rPr>
                  </w:pPr>
                  <w:r w:rsidRPr="6698BE1A" w:rsidR="6698BE1A">
                    <w:rPr>
                      <w:rStyle w:val="span"/>
                      <w:rFonts w:ascii="Trebuchet MS" w:hAnsi="Trebuchet MS" w:eastAsia="Trebuchet MS" w:cs="Trebuchet MS"/>
                      <w:color w:val="343B30"/>
                      <w:sz w:val="20"/>
                      <w:szCs w:val="20"/>
                    </w:rPr>
                    <w:t>Researched, designed and implemented scalable applications for information identification, extraction, analysis, retrieval and indexing</w:t>
                  </w:r>
                </w:p>
                <w:p w:rsidR="00BC368C" w:rsidRDefault="004826ED" w14:paraId="527A4E4C" w14:textId="77777777">
                  <w:pPr>
                    <w:pStyle w:val="divdocumentulli"/>
                    <w:numPr>
                      <w:ilvl w:val="0"/>
                      <w:numId w:val="11"/>
                    </w:numPr>
                    <w:spacing w:line="260" w:lineRule="atLeast"/>
                    <w:ind w:left="600" w:right="360" w:hanging="232"/>
                    <w:rPr>
                      <w:rStyle w:val="span"/>
                      <w:rFonts w:ascii="Trebuchet MS" w:hAnsi="Trebuchet MS" w:eastAsia="Trebuchet MS" w:cs="Trebuchet MS"/>
                      <w:color w:val="343B30"/>
                      <w:sz w:val="20"/>
                      <w:szCs w:val="20"/>
                    </w:rPr>
                  </w:pPr>
                  <w:r w:rsidRPr="6698BE1A" w:rsidR="6698BE1A">
                    <w:rPr>
                      <w:rStyle w:val="span"/>
                      <w:rFonts w:ascii="Trebuchet MS" w:hAnsi="Trebuchet MS" w:eastAsia="Trebuchet MS" w:cs="Trebuchet MS"/>
                      <w:color w:val="343B30"/>
                      <w:sz w:val="20"/>
                      <w:szCs w:val="20"/>
                    </w:rPr>
                    <w:t>Automated and implemented backup and recovery procedures for DevOps tools system that resulted in reduce manual hour</w:t>
                  </w:r>
                  <w:r w:rsidRPr="6698BE1A" w:rsidR="6698BE1A">
                    <w:rPr>
                      <w:rStyle w:val="span"/>
                      <w:rFonts w:ascii="Trebuchet MS" w:hAnsi="Trebuchet MS" w:eastAsia="Trebuchet MS" w:cs="Trebuchet MS"/>
                      <w:color w:val="343B30"/>
                      <w:sz w:val="20"/>
                      <w:szCs w:val="20"/>
                    </w:rPr>
                    <w:t>s</w:t>
                  </w:r>
                </w:p>
                <w:p w:rsidR="00BC368C" w:rsidRDefault="004826ED" w14:paraId="391A995E" w14:textId="6E251FBB">
                  <w:pPr>
                    <w:pStyle w:val="divdocumentulli"/>
                    <w:numPr>
                      <w:ilvl w:val="0"/>
                      <w:numId w:val="11"/>
                    </w:numPr>
                    <w:spacing w:line="260" w:lineRule="atLeast"/>
                    <w:ind w:left="600" w:right="360" w:hanging="232"/>
                    <w:rPr>
                      <w:rStyle w:val="span"/>
                      <w:rFonts w:ascii="Trebuchet MS" w:hAnsi="Trebuchet MS" w:eastAsia="Trebuchet MS" w:cs="Trebuchet MS"/>
                      <w:color w:val="343B30"/>
                      <w:sz w:val="20"/>
                      <w:szCs w:val="20"/>
                    </w:rPr>
                  </w:pPr>
                  <w:r w:rsidRPr="6698BE1A" w:rsidR="6698BE1A">
                    <w:rPr>
                      <w:rStyle w:val="span"/>
                      <w:rFonts w:ascii="Trebuchet MS" w:hAnsi="Trebuchet MS" w:eastAsia="Trebuchet MS" w:cs="Trebuchet MS"/>
                      <w:color w:val="343B30"/>
                      <w:sz w:val="20"/>
                      <w:szCs w:val="20"/>
                    </w:rPr>
                    <w:t xml:space="preserve">Implemented new software applications and operating system </w:t>
                  </w:r>
                  <w:r w:rsidRPr="6698BE1A" w:rsidR="6698BE1A">
                    <w:rPr>
                      <w:rStyle w:val="span"/>
                      <w:rFonts w:ascii="Trebuchet MS" w:hAnsi="Trebuchet MS" w:eastAsia="Trebuchet MS" w:cs="Trebuchet MS"/>
                      <w:color w:val="343B30"/>
                      <w:sz w:val="20"/>
                      <w:szCs w:val="20"/>
                    </w:rPr>
                    <w:t>rollouts</w:t>
                  </w:r>
                  <w:r w:rsidRPr="6698BE1A" w:rsidR="6698BE1A">
                    <w:rPr>
                      <w:rStyle w:val="span"/>
                      <w:rFonts w:ascii="Trebuchet MS" w:hAnsi="Trebuchet MS" w:eastAsia="Trebuchet MS" w:cs="Trebuchet MS"/>
                      <w:color w:val="343B30"/>
                      <w:sz w:val="20"/>
                      <w:szCs w:val="20"/>
                    </w:rPr>
                    <w:t xml:space="preserve"> across business enterprise</w:t>
                  </w:r>
                </w:p>
                <w:p w:rsidR="00BC368C" w:rsidRDefault="004826ED" w14:paraId="4C7A8A3B" w14:textId="77777777">
                  <w:pPr>
                    <w:pStyle w:val="divdocumentulli"/>
                    <w:numPr>
                      <w:ilvl w:val="0"/>
                      <w:numId w:val="11"/>
                    </w:numPr>
                    <w:spacing w:line="260" w:lineRule="atLeast"/>
                    <w:ind w:left="600" w:right="360" w:hanging="232"/>
                    <w:rPr>
                      <w:rStyle w:val="span"/>
                      <w:rFonts w:ascii="Trebuchet MS" w:hAnsi="Trebuchet MS" w:eastAsia="Trebuchet MS" w:cs="Trebuchet MS"/>
                      <w:color w:val="343B30"/>
                      <w:sz w:val="20"/>
                      <w:szCs w:val="20"/>
                    </w:rPr>
                  </w:pPr>
                  <w:r w:rsidRPr="6698BE1A" w:rsidR="6698BE1A">
                    <w:rPr>
                      <w:rStyle w:val="span"/>
                      <w:rFonts w:ascii="Trebuchet MS" w:hAnsi="Trebuchet MS" w:eastAsia="Trebuchet MS" w:cs="Trebuchet MS"/>
                      <w:color w:val="343B30"/>
                      <w:sz w:val="20"/>
                      <w:szCs w:val="20"/>
                    </w:rPr>
                    <w:t>Collaborated with cross-functional development team members to analyse potential system solutions based on evolving client requirements</w:t>
                  </w:r>
                </w:p>
                <w:p w:rsidR="00BC368C" w:rsidRDefault="004826ED" w14:paraId="1415E688" w14:textId="640A348A">
                  <w:pPr>
                    <w:pStyle w:val="divdocumentsinglecolumn"/>
                    <w:spacing w:before="200" w:line="260" w:lineRule="atLeast"/>
                    <w:ind w:left="360" w:right="360"/>
                    <w:rPr>
                      <w:rStyle w:val="divdocumentparentContainerright-boxlast-box"/>
                      <w:rFonts w:ascii="Trebuchet MS" w:hAnsi="Trebuchet MS" w:eastAsia="Trebuchet MS" w:cs="Trebuchet MS"/>
                      <w:color w:val="343B30"/>
                      <w:sz w:val="20"/>
                      <w:szCs w:val="20"/>
                      <w:shd w:val="clear" w:color="auto" w:fill="auto"/>
                    </w:rPr>
                  </w:pPr>
                  <w:r w:rsidRPr="6698BE1A" w:rsidR="6698BE1A">
                    <w:rPr>
                      <w:rStyle w:val="txtBold"/>
                      <w:rFonts w:ascii="Trebuchet MS" w:hAnsi="Trebuchet MS" w:eastAsia="Trebuchet MS" w:cs="Trebuchet MS"/>
                      <w:color w:val="343B30"/>
                      <w:sz w:val="20"/>
                      <w:szCs w:val="20"/>
                    </w:rPr>
                    <w:t>ZAPR Media Labs</w:t>
                  </w:r>
                  <w:r w:rsidRPr="6698BE1A" w:rsidR="6698BE1A">
                    <w:rPr>
                      <w:rStyle w:val="divdocumentsinglecolumnpaddedline"/>
                      <w:rFonts w:ascii="Trebuchet MS" w:hAnsi="Trebuchet MS" w:eastAsia="Trebuchet MS" w:cs="Trebuchet MS"/>
                      <w:color w:val="343B30"/>
                      <w:sz w:val="20"/>
                      <w:szCs w:val="20"/>
                    </w:rPr>
                    <w:t xml:space="preserve"> - </w:t>
                  </w:r>
                  <w:r w:rsidRPr="6698BE1A" w:rsidR="6698BE1A">
                    <w:rPr>
                      <w:rStyle w:val="txtBold"/>
                      <w:rFonts w:ascii="Trebuchet MS" w:hAnsi="Trebuchet MS" w:eastAsia="Trebuchet MS" w:cs="Trebuchet MS"/>
                      <w:color w:val="343B30"/>
                      <w:sz w:val="20"/>
                      <w:szCs w:val="20"/>
                    </w:rPr>
                    <w:t>Senior DevOps Engineer</w:t>
                  </w:r>
                  <w:r w:rsidRPr="6698BE1A" w:rsidR="6698BE1A">
                    <w:rPr>
                      <w:rStyle w:val="divdocumentsinglecolumnpaddedline"/>
                      <w:rFonts w:ascii="Trebuchet MS" w:hAnsi="Trebuchet MS" w:eastAsia="Trebuchet MS" w:cs="Trebuchet MS"/>
                      <w:color w:val="343B30"/>
                      <w:sz w:val="20"/>
                      <w:szCs w:val="20"/>
                    </w:rPr>
                    <w:t xml:space="preserve"> </w:t>
                  </w:r>
                  <w:r>
                    <w:br/>
                  </w:r>
                  <w:r w:rsidRPr="6698BE1A" w:rsidR="6698BE1A">
                    <w:rPr>
                      <w:rStyle w:val="txtItl"/>
                      <w:rFonts w:ascii="Trebuchet MS" w:hAnsi="Trebuchet MS" w:eastAsia="Trebuchet MS" w:cs="Trebuchet MS"/>
                      <w:color w:val="343B30"/>
                      <w:sz w:val="20"/>
                      <w:szCs w:val="20"/>
                    </w:rPr>
                    <w:t>Bengaluru</w:t>
                  </w:r>
                  <w:r w:rsidRPr="6698BE1A" w:rsidR="6698BE1A">
                    <w:rPr>
                      <w:rStyle w:val="span"/>
                      <w:rFonts w:ascii="Trebuchet MS" w:hAnsi="Trebuchet MS" w:eastAsia="Trebuchet MS" w:cs="Trebuchet MS"/>
                      <w:color w:val="343B30"/>
                      <w:sz w:val="20"/>
                      <w:szCs w:val="20"/>
                    </w:rPr>
                    <w:t xml:space="preserve">, </w:t>
                  </w:r>
                  <w:r w:rsidRPr="6698BE1A" w:rsidR="6698BE1A">
                    <w:rPr>
                      <w:rStyle w:val="txtItl"/>
                      <w:rFonts w:ascii="Trebuchet MS" w:hAnsi="Trebuchet MS" w:eastAsia="Trebuchet MS" w:cs="Trebuchet MS"/>
                      <w:color w:val="343B30"/>
                      <w:sz w:val="20"/>
                      <w:szCs w:val="20"/>
                    </w:rPr>
                    <w:t xml:space="preserve">Karnataka </w:t>
                  </w:r>
                  <w:r w:rsidRPr="6698BE1A" w:rsidR="6698BE1A">
                    <w:rPr>
                      <w:rStyle w:val="txtItl"/>
                      <w:rFonts w:ascii="Trebuchet MS" w:hAnsi="Trebuchet MS" w:eastAsia="Trebuchet MS" w:cs="Trebuchet MS"/>
                      <w:color w:val="343B30"/>
                      <w:sz w:val="20"/>
                      <w:szCs w:val="20"/>
                    </w:rPr>
                    <w:t>• 10</w:t>
                  </w:r>
                  <w:r w:rsidRPr="6698BE1A" w:rsidR="6698BE1A">
                    <w:rPr>
                      <w:rStyle w:val="txtItl"/>
                      <w:rFonts w:ascii="Trebuchet MS" w:hAnsi="Trebuchet MS" w:eastAsia="Trebuchet MS" w:cs="Trebuchet MS"/>
                      <w:color w:val="343B30"/>
                      <w:sz w:val="20"/>
                      <w:szCs w:val="20"/>
                    </w:rPr>
                    <w:t>/2018</w:t>
                  </w:r>
                  <w:r w:rsidRPr="6698BE1A" w:rsidR="6698BE1A">
                    <w:rPr>
                      <w:rStyle w:val="span"/>
                      <w:rFonts w:ascii="Trebuchet MS" w:hAnsi="Trebuchet MS" w:eastAsia="Trebuchet MS" w:cs="Trebuchet MS"/>
                      <w:color w:val="343B30"/>
                      <w:sz w:val="20"/>
                      <w:szCs w:val="20"/>
                    </w:rPr>
                    <w:t xml:space="preserve"> - </w:t>
                  </w:r>
                  <w:r w:rsidRPr="6698BE1A" w:rsidR="6698BE1A">
                    <w:rPr>
                      <w:rStyle w:val="txtItl"/>
                      <w:rFonts w:ascii="Trebuchet MS" w:hAnsi="Trebuchet MS" w:eastAsia="Trebuchet MS" w:cs="Trebuchet MS"/>
                      <w:color w:val="343B30"/>
                      <w:sz w:val="20"/>
                      <w:szCs w:val="20"/>
                    </w:rPr>
                    <w:t>04/2019</w:t>
                  </w:r>
                  <w:r w:rsidRPr="6698BE1A" w:rsidR="6698BE1A">
                    <w:rPr>
                      <w:rStyle w:val="divdocumentsinglecolumnpaddedline"/>
                      <w:rFonts w:ascii="Trebuchet MS" w:hAnsi="Trebuchet MS" w:eastAsia="Trebuchet MS" w:cs="Trebuchet MS"/>
                      <w:color w:val="343B30"/>
                      <w:sz w:val="20"/>
                      <w:szCs w:val="20"/>
                    </w:rPr>
                    <w:t xml:space="preserve"> </w:t>
                  </w:r>
                </w:p>
                <w:p w:rsidR="00BC368C" w:rsidRDefault="004826ED" w14:paraId="2739B4DE" w14:textId="11AC5ED8">
                  <w:pPr>
                    <w:pStyle w:val="divdocumentulli"/>
                    <w:numPr>
                      <w:ilvl w:val="0"/>
                      <w:numId w:val="12"/>
                    </w:numPr>
                    <w:spacing w:before="120" w:line="260" w:lineRule="atLeast"/>
                    <w:ind w:left="600" w:right="360" w:hanging="232"/>
                    <w:rPr>
                      <w:rStyle w:val="span"/>
                      <w:rFonts w:ascii="Trebuchet MS" w:hAnsi="Trebuchet MS" w:eastAsia="Trebuchet MS" w:cs="Trebuchet MS"/>
                      <w:color w:val="343B30"/>
                      <w:sz w:val="20"/>
                      <w:szCs w:val="20"/>
                    </w:rPr>
                  </w:pPr>
                  <w:r w:rsidRPr="6698BE1A" w:rsidR="6698BE1A">
                    <w:rPr>
                      <w:rStyle w:val="span"/>
                      <w:rFonts w:ascii="Trebuchet MS" w:hAnsi="Trebuchet MS" w:eastAsia="Trebuchet MS" w:cs="Trebuchet MS"/>
                      <w:color w:val="343B30"/>
                      <w:sz w:val="20"/>
                      <w:szCs w:val="20"/>
                    </w:rPr>
                    <w:t>Automated (</w:t>
                  </w:r>
                  <w:r w:rsidRPr="6698BE1A" w:rsidR="6698BE1A">
                    <w:rPr>
                      <w:rStyle w:val="span"/>
                      <w:rFonts w:ascii="Trebuchet MS" w:hAnsi="Trebuchet MS" w:eastAsia="Trebuchet MS" w:cs="Trebuchet MS"/>
                      <w:color w:val="343B30"/>
                      <w:sz w:val="20"/>
                      <w:szCs w:val="20"/>
                    </w:rPr>
                    <w:t>using</w:t>
                  </w:r>
                  <w:r w:rsidRPr="6698BE1A" w:rsidR="6698BE1A">
                    <w:rPr>
                      <w:rStyle w:val="span"/>
                      <w:rFonts w:ascii="Trebuchet MS" w:hAnsi="Trebuchet MS" w:eastAsia="Trebuchet MS" w:cs="Trebuchet MS"/>
                      <w:color w:val="343B30"/>
                      <w:sz w:val="20"/>
                      <w:szCs w:val="20"/>
                    </w:rPr>
                    <w:t xml:space="preserve"> shell/python/ansible) repeated manual tasks</w:t>
                  </w:r>
                </w:p>
                <w:p w:rsidR="00BC368C" w:rsidRDefault="004826ED" w14:paraId="6BDC6ABC" w14:textId="77777777">
                  <w:pPr>
                    <w:pStyle w:val="divdocumentulli"/>
                    <w:numPr>
                      <w:ilvl w:val="0"/>
                      <w:numId w:val="12"/>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Participated scrum and Kanban activities</w:t>
                  </w:r>
                </w:p>
                <w:p w:rsidR="00BC368C" w:rsidRDefault="004826ED" w14:paraId="01F79015" w14:textId="77777777">
                  <w:pPr>
                    <w:pStyle w:val="divdocumentulli"/>
                    <w:numPr>
                      <w:ilvl w:val="0"/>
                      <w:numId w:val="12"/>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 xml:space="preserve">Installed and administered tools like </w:t>
                  </w:r>
                  <w:proofErr w:type="spellStart"/>
                  <w:r>
                    <w:rPr>
                      <w:rStyle w:val="span"/>
                      <w:rFonts w:ascii="Trebuchet MS" w:hAnsi="Trebuchet MS" w:eastAsia="Trebuchet MS" w:cs="Trebuchet MS"/>
                      <w:color w:val="343B30"/>
                      <w:sz w:val="20"/>
                      <w:szCs w:val="20"/>
                    </w:rPr>
                    <w:t>kafka</w:t>
                  </w:r>
                  <w:proofErr w:type="spellEnd"/>
                  <w:r>
                    <w:rPr>
                      <w:rStyle w:val="span"/>
                      <w:rFonts w:ascii="Trebuchet MS" w:hAnsi="Trebuchet MS" w:eastAsia="Trebuchet MS" w:cs="Trebuchet MS"/>
                      <w:color w:val="343B30"/>
                      <w:sz w:val="20"/>
                      <w:szCs w:val="20"/>
                    </w:rPr>
                    <w:t xml:space="preserve">, Aerospike, flume, Mongo, </w:t>
                  </w:r>
                  <w:r>
                    <w:rPr>
                      <w:rStyle w:val="span"/>
                      <w:rFonts w:ascii="Trebuchet MS" w:hAnsi="Trebuchet MS" w:eastAsia="Trebuchet MS" w:cs="Trebuchet MS"/>
                      <w:color w:val="343B30"/>
                      <w:sz w:val="20"/>
                      <w:szCs w:val="20"/>
                    </w:rPr>
                    <w:lastRenderedPageBreak/>
                    <w:t>Jenkins, Nagios</w:t>
                  </w:r>
                  <w:r>
                    <w:rPr>
                      <w:rStyle w:val="span"/>
                      <w:rFonts w:ascii="Trebuchet MS" w:hAnsi="Trebuchet MS" w:eastAsia="Trebuchet MS" w:cs="Trebuchet MS"/>
                      <w:color w:val="343B30"/>
                      <w:sz w:val="20"/>
                      <w:szCs w:val="20"/>
                    </w:rPr>
                    <w:t xml:space="preserve">, Graphite and </w:t>
                  </w:r>
                  <w:proofErr w:type="spellStart"/>
                  <w:r>
                    <w:rPr>
                      <w:rStyle w:val="span"/>
                      <w:rFonts w:ascii="Trebuchet MS" w:hAnsi="Trebuchet MS" w:eastAsia="Trebuchet MS" w:cs="Trebuchet MS"/>
                      <w:color w:val="343B30"/>
                      <w:sz w:val="20"/>
                      <w:szCs w:val="20"/>
                    </w:rPr>
                    <w:t>Graphana</w:t>
                  </w:r>
                  <w:proofErr w:type="spellEnd"/>
                </w:p>
                <w:p w:rsidR="00BC368C" w:rsidRDefault="004826ED" w14:paraId="115F2AC2" w14:textId="77777777">
                  <w:pPr>
                    <w:pStyle w:val="divdocumentulli"/>
                    <w:numPr>
                      <w:ilvl w:val="0"/>
                      <w:numId w:val="12"/>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Provisioned new infrastructure requirements in AWS</w:t>
                  </w:r>
                </w:p>
                <w:p w:rsidR="00BC368C" w:rsidRDefault="004826ED" w14:paraId="0AF7FFA4" w14:textId="77777777">
                  <w:pPr>
                    <w:pStyle w:val="divdocumentulli"/>
                    <w:numPr>
                      <w:ilvl w:val="0"/>
                      <w:numId w:val="12"/>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 xml:space="preserve">Worked on setting up new servers in on-prem </w:t>
                  </w:r>
                  <w:proofErr w:type="spellStart"/>
                  <w:r>
                    <w:rPr>
                      <w:rStyle w:val="span"/>
                      <w:rFonts w:ascii="Trebuchet MS" w:hAnsi="Trebuchet MS" w:eastAsia="Trebuchet MS" w:cs="Trebuchet MS"/>
                      <w:color w:val="343B30"/>
                      <w:sz w:val="20"/>
                      <w:szCs w:val="20"/>
                    </w:rPr>
                    <w:t>Datacenter</w:t>
                  </w:r>
                  <w:proofErr w:type="spellEnd"/>
                </w:p>
                <w:p w:rsidR="00BC368C" w:rsidRDefault="004826ED" w14:paraId="6716F2AB" w14:textId="77777777">
                  <w:pPr>
                    <w:pStyle w:val="divdocumentulli"/>
                    <w:numPr>
                      <w:ilvl w:val="0"/>
                      <w:numId w:val="12"/>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Worked on writing python (boto3) scripts to monitor and for analysis of EC2 instances for Cost Optimization</w:t>
                  </w:r>
                </w:p>
                <w:p w:rsidR="00BC368C" w:rsidRDefault="004826ED" w14:paraId="76687DE2" w14:textId="0B31CE9E">
                  <w:pPr>
                    <w:pStyle w:val="divdocumentsinglecolumn"/>
                    <w:spacing w:before="200" w:line="260" w:lineRule="atLeast"/>
                    <w:ind w:left="360" w:right="360"/>
                    <w:rPr>
                      <w:rStyle w:val="divdocumentparentContainerright-boxlast-box"/>
                      <w:rFonts w:ascii="Trebuchet MS" w:hAnsi="Trebuchet MS" w:eastAsia="Trebuchet MS" w:cs="Trebuchet MS"/>
                      <w:color w:val="343B30"/>
                      <w:sz w:val="20"/>
                      <w:szCs w:val="20"/>
                      <w:shd w:val="clear" w:color="auto" w:fill="auto"/>
                    </w:rPr>
                  </w:pPr>
                  <w:r w:rsidRPr="6698BE1A" w:rsidR="6698BE1A">
                    <w:rPr>
                      <w:rStyle w:val="txtBold"/>
                      <w:rFonts w:ascii="Trebuchet MS" w:hAnsi="Trebuchet MS" w:eastAsia="Trebuchet MS" w:cs="Trebuchet MS"/>
                      <w:color w:val="343B30"/>
                      <w:sz w:val="20"/>
                      <w:szCs w:val="20"/>
                    </w:rPr>
                    <w:t>Xebia</w:t>
                  </w:r>
                  <w:r w:rsidRPr="6698BE1A" w:rsidR="6698BE1A">
                    <w:rPr>
                      <w:rStyle w:val="txtBold"/>
                      <w:rFonts w:ascii="Trebuchet MS" w:hAnsi="Trebuchet MS" w:eastAsia="Trebuchet MS" w:cs="Trebuchet MS"/>
                      <w:color w:val="343B30"/>
                      <w:sz w:val="20"/>
                      <w:szCs w:val="20"/>
                    </w:rPr>
                    <w:t xml:space="preserve"> IT Architects India Pvt Ltd</w:t>
                  </w:r>
                  <w:r w:rsidRPr="6698BE1A" w:rsidR="6698BE1A">
                    <w:rPr>
                      <w:rStyle w:val="divdocumentsinglecolumnpaddedline"/>
                      <w:rFonts w:ascii="Trebuchet MS" w:hAnsi="Trebuchet MS" w:eastAsia="Trebuchet MS" w:cs="Trebuchet MS"/>
                      <w:color w:val="343B30"/>
                      <w:sz w:val="20"/>
                      <w:szCs w:val="20"/>
                    </w:rPr>
                    <w:t xml:space="preserve"> - </w:t>
                  </w:r>
                  <w:r w:rsidRPr="6698BE1A" w:rsidR="6698BE1A">
                    <w:rPr>
                      <w:rStyle w:val="txtBold"/>
                      <w:rFonts w:ascii="Trebuchet MS" w:hAnsi="Trebuchet MS" w:eastAsia="Trebuchet MS" w:cs="Trebuchet MS"/>
                      <w:color w:val="343B30"/>
                      <w:sz w:val="20"/>
                      <w:szCs w:val="20"/>
                    </w:rPr>
                    <w:t>DevOps Consultant at Tesco (client)</w:t>
                  </w:r>
                  <w:r w:rsidRPr="6698BE1A" w:rsidR="6698BE1A">
                    <w:rPr>
                      <w:rStyle w:val="divdocumentsinglecolumnpaddedline"/>
                      <w:rFonts w:ascii="Trebuchet MS" w:hAnsi="Trebuchet MS" w:eastAsia="Trebuchet MS" w:cs="Trebuchet MS"/>
                      <w:color w:val="343B30"/>
                      <w:sz w:val="20"/>
                      <w:szCs w:val="20"/>
                    </w:rPr>
                    <w:t xml:space="preserve"> </w:t>
                  </w:r>
                  <w:r>
                    <w:br/>
                  </w:r>
                  <w:r w:rsidRPr="6698BE1A" w:rsidR="6698BE1A">
                    <w:rPr>
                      <w:rStyle w:val="txtItl"/>
                      <w:rFonts w:ascii="Trebuchet MS" w:hAnsi="Trebuchet MS" w:eastAsia="Trebuchet MS" w:cs="Trebuchet MS"/>
                      <w:color w:val="343B30"/>
                      <w:sz w:val="20"/>
                      <w:szCs w:val="20"/>
                    </w:rPr>
                    <w:t>Bengaluru</w:t>
                  </w:r>
                  <w:r w:rsidRPr="6698BE1A" w:rsidR="6698BE1A">
                    <w:rPr>
                      <w:rStyle w:val="span"/>
                      <w:rFonts w:ascii="Trebuchet MS" w:hAnsi="Trebuchet MS" w:eastAsia="Trebuchet MS" w:cs="Trebuchet MS"/>
                      <w:color w:val="343B30"/>
                      <w:sz w:val="20"/>
                      <w:szCs w:val="20"/>
                    </w:rPr>
                    <w:t xml:space="preserve">, </w:t>
                  </w:r>
                  <w:r w:rsidRPr="6698BE1A" w:rsidR="6698BE1A">
                    <w:rPr>
                      <w:rStyle w:val="txtItl"/>
                      <w:rFonts w:ascii="Trebuchet MS" w:hAnsi="Trebuchet MS" w:eastAsia="Trebuchet MS" w:cs="Trebuchet MS"/>
                      <w:color w:val="343B30"/>
                      <w:sz w:val="20"/>
                      <w:szCs w:val="20"/>
                    </w:rPr>
                    <w:t xml:space="preserve">Karnataka </w:t>
                  </w:r>
                  <w:r w:rsidRPr="6698BE1A" w:rsidR="6698BE1A">
                    <w:rPr>
                      <w:rStyle w:val="txtItl"/>
                      <w:rFonts w:ascii="Trebuchet MS" w:hAnsi="Trebuchet MS" w:eastAsia="Trebuchet MS" w:cs="Trebuchet MS"/>
                      <w:color w:val="343B30"/>
                      <w:sz w:val="20"/>
                      <w:szCs w:val="20"/>
                    </w:rPr>
                    <w:t>• 07</w:t>
                  </w:r>
                  <w:r w:rsidRPr="6698BE1A" w:rsidR="6698BE1A">
                    <w:rPr>
                      <w:rStyle w:val="txtItl"/>
                      <w:rFonts w:ascii="Trebuchet MS" w:hAnsi="Trebuchet MS" w:eastAsia="Trebuchet MS" w:cs="Trebuchet MS"/>
                      <w:color w:val="343B30"/>
                      <w:sz w:val="20"/>
                      <w:szCs w:val="20"/>
                    </w:rPr>
                    <w:t>/2016</w:t>
                  </w:r>
                  <w:r w:rsidRPr="6698BE1A" w:rsidR="6698BE1A">
                    <w:rPr>
                      <w:rStyle w:val="span"/>
                      <w:rFonts w:ascii="Trebuchet MS" w:hAnsi="Trebuchet MS" w:eastAsia="Trebuchet MS" w:cs="Trebuchet MS"/>
                      <w:color w:val="343B30"/>
                      <w:sz w:val="20"/>
                      <w:szCs w:val="20"/>
                    </w:rPr>
                    <w:t xml:space="preserve"> - </w:t>
                  </w:r>
                  <w:r w:rsidRPr="6698BE1A" w:rsidR="6698BE1A">
                    <w:rPr>
                      <w:rStyle w:val="txtItl"/>
                      <w:rFonts w:ascii="Trebuchet MS" w:hAnsi="Trebuchet MS" w:eastAsia="Trebuchet MS" w:cs="Trebuchet MS"/>
                      <w:color w:val="343B30"/>
                      <w:sz w:val="20"/>
                      <w:szCs w:val="20"/>
                    </w:rPr>
                    <w:t>10/2018</w:t>
                  </w:r>
                  <w:r w:rsidRPr="6698BE1A" w:rsidR="6698BE1A">
                    <w:rPr>
                      <w:rStyle w:val="divdocumentsinglecolumnpaddedline"/>
                      <w:rFonts w:ascii="Trebuchet MS" w:hAnsi="Trebuchet MS" w:eastAsia="Trebuchet MS" w:cs="Trebuchet MS"/>
                      <w:color w:val="343B30"/>
                      <w:sz w:val="20"/>
                      <w:szCs w:val="20"/>
                    </w:rPr>
                    <w:t xml:space="preserve"> </w:t>
                  </w:r>
                </w:p>
                <w:p w:rsidR="00BC368C" w:rsidRDefault="004826ED" w14:paraId="21B2394B" w14:textId="77777777">
                  <w:pPr>
                    <w:pStyle w:val="divdocumentulli"/>
                    <w:numPr>
                      <w:ilvl w:val="0"/>
                      <w:numId w:val="13"/>
                    </w:numPr>
                    <w:spacing w:before="120"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Part of central team to manage DevOps Tools</w:t>
                  </w:r>
                </w:p>
                <w:p w:rsidR="00BC368C" w:rsidRDefault="004826ED" w14:paraId="4D4CC531" w14:textId="20565899">
                  <w:pPr>
                    <w:pStyle w:val="divdocumentulli"/>
                    <w:numPr>
                      <w:ilvl w:val="0"/>
                      <w:numId w:val="13"/>
                    </w:numPr>
                    <w:spacing w:line="260" w:lineRule="atLeast"/>
                    <w:ind w:left="600" w:right="360" w:hanging="232"/>
                    <w:rPr>
                      <w:rStyle w:val="span"/>
                      <w:rFonts w:ascii="Trebuchet MS" w:hAnsi="Trebuchet MS" w:eastAsia="Trebuchet MS" w:cs="Trebuchet MS"/>
                      <w:color w:val="343B30"/>
                      <w:sz w:val="20"/>
                      <w:szCs w:val="20"/>
                    </w:rPr>
                  </w:pPr>
                  <w:r w:rsidRPr="6698BE1A" w:rsidR="6698BE1A">
                    <w:rPr>
                      <w:rStyle w:val="span"/>
                      <w:rFonts w:ascii="Trebuchet MS" w:hAnsi="Trebuchet MS" w:eastAsia="Trebuchet MS" w:cs="Trebuchet MS"/>
                      <w:color w:val="343B30"/>
                      <w:sz w:val="20"/>
                      <w:szCs w:val="20"/>
                    </w:rPr>
                    <w:t>Automated (using shell/python/ruby/</w:t>
                  </w:r>
                  <w:r w:rsidRPr="6698BE1A" w:rsidR="6698BE1A">
                    <w:rPr>
                      <w:rStyle w:val="span"/>
                      <w:rFonts w:ascii="Trebuchet MS" w:hAnsi="Trebuchet MS" w:eastAsia="Trebuchet MS" w:cs="Trebuchet MS"/>
                      <w:color w:val="343B30"/>
                      <w:sz w:val="20"/>
                      <w:szCs w:val="20"/>
                    </w:rPr>
                    <w:t>Jenkins</w:t>
                  </w:r>
                  <w:r w:rsidRPr="6698BE1A" w:rsidR="6698BE1A">
                    <w:rPr>
                      <w:rStyle w:val="span"/>
                      <w:rFonts w:ascii="Trebuchet MS" w:hAnsi="Trebuchet MS" w:eastAsia="Trebuchet MS" w:cs="Trebuchet MS"/>
                      <w:color w:val="343B30"/>
                      <w:sz w:val="20"/>
                      <w:szCs w:val="20"/>
                    </w:rPr>
                    <w:t>) repeated manual tasks</w:t>
                  </w:r>
                </w:p>
                <w:p w:rsidR="00BC368C" w:rsidRDefault="004826ED" w14:paraId="1535C591" w14:textId="77777777">
                  <w:pPr>
                    <w:pStyle w:val="divdocumentulli"/>
                    <w:numPr>
                      <w:ilvl w:val="0"/>
                      <w:numId w:val="13"/>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 xml:space="preserve">Worked for Agile projects </w:t>
                  </w:r>
                  <w:r>
                    <w:rPr>
                      <w:rStyle w:val="span"/>
                      <w:rFonts w:ascii="Trebuchet MS" w:hAnsi="Trebuchet MS" w:eastAsia="Trebuchet MS" w:cs="Trebuchet MS"/>
                      <w:color w:val="343B30"/>
                      <w:sz w:val="20"/>
                      <w:szCs w:val="20"/>
                    </w:rPr>
                    <w:t>following scrum</w:t>
                  </w:r>
                </w:p>
                <w:p w:rsidR="00BC368C" w:rsidRDefault="004826ED" w14:paraId="4AE8FA35" w14:textId="77777777">
                  <w:pPr>
                    <w:pStyle w:val="divdocumentulli"/>
                    <w:numPr>
                      <w:ilvl w:val="0"/>
                      <w:numId w:val="13"/>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Participated scrum and Kanban activities</w:t>
                  </w:r>
                </w:p>
                <w:p w:rsidR="00BC368C" w:rsidRDefault="004826ED" w14:paraId="66D39560" w14:textId="77777777">
                  <w:pPr>
                    <w:pStyle w:val="divdocumentulli"/>
                    <w:numPr>
                      <w:ilvl w:val="0"/>
                      <w:numId w:val="13"/>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Helped CI and CD design and implemented for project teams</w:t>
                  </w:r>
                </w:p>
                <w:p w:rsidR="00BC368C" w:rsidRDefault="004826ED" w14:paraId="5E1660B6" w14:textId="77777777">
                  <w:pPr>
                    <w:pStyle w:val="divdocumentulli"/>
                    <w:numPr>
                      <w:ilvl w:val="0"/>
                      <w:numId w:val="13"/>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Installed, Upgraded, configured, administered tools like Jenkins, Nexus, Sonar and Chef</w:t>
                  </w:r>
                </w:p>
                <w:p w:rsidR="00BC368C" w:rsidRDefault="004826ED" w14:paraId="1B8901FB" w14:textId="77777777">
                  <w:pPr>
                    <w:pStyle w:val="divdocumentulli"/>
                    <w:numPr>
                      <w:ilvl w:val="0"/>
                      <w:numId w:val="13"/>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Helped users in troubleshooting CI, CD, Jenkins and C</w:t>
                  </w:r>
                  <w:r>
                    <w:rPr>
                      <w:rStyle w:val="span"/>
                      <w:rFonts w:ascii="Trebuchet MS" w:hAnsi="Trebuchet MS" w:eastAsia="Trebuchet MS" w:cs="Trebuchet MS"/>
                      <w:color w:val="343B30"/>
                      <w:sz w:val="20"/>
                      <w:szCs w:val="20"/>
                    </w:rPr>
                    <w:t>hef Issues</w:t>
                  </w:r>
                </w:p>
                <w:p w:rsidR="00BC368C" w:rsidRDefault="004826ED" w14:paraId="721DC82E" w14:textId="6A76FB44">
                  <w:pPr>
                    <w:pStyle w:val="divdocumentsinglecolumn"/>
                    <w:spacing w:before="200" w:line="260" w:lineRule="atLeast"/>
                    <w:ind w:left="360" w:right="360"/>
                    <w:rPr>
                      <w:rStyle w:val="divdocumentparentContainerright-boxlast-box"/>
                      <w:rFonts w:ascii="Trebuchet MS" w:hAnsi="Trebuchet MS" w:eastAsia="Trebuchet MS" w:cs="Trebuchet MS"/>
                      <w:color w:val="343B30"/>
                      <w:sz w:val="20"/>
                      <w:szCs w:val="20"/>
                      <w:shd w:val="clear" w:color="auto" w:fill="auto"/>
                    </w:rPr>
                  </w:pPr>
                  <w:r w:rsidRPr="6698BE1A" w:rsidR="6698BE1A">
                    <w:rPr>
                      <w:rStyle w:val="txtBold"/>
                      <w:rFonts w:ascii="Trebuchet MS" w:hAnsi="Trebuchet MS" w:eastAsia="Trebuchet MS" w:cs="Trebuchet MS"/>
                      <w:color w:val="343B30"/>
                      <w:sz w:val="20"/>
                      <w:szCs w:val="20"/>
                    </w:rPr>
                    <w:t>Xebia</w:t>
                  </w:r>
                  <w:r w:rsidRPr="6698BE1A" w:rsidR="6698BE1A">
                    <w:rPr>
                      <w:rStyle w:val="txtBold"/>
                      <w:rFonts w:ascii="Trebuchet MS" w:hAnsi="Trebuchet MS" w:eastAsia="Trebuchet MS" w:cs="Trebuchet MS"/>
                      <w:color w:val="343B30"/>
                      <w:sz w:val="20"/>
                      <w:szCs w:val="20"/>
                    </w:rPr>
                    <w:t xml:space="preserve"> IT Architects India Pvt Ltd</w:t>
                  </w:r>
                  <w:r w:rsidRPr="6698BE1A" w:rsidR="6698BE1A">
                    <w:rPr>
                      <w:rStyle w:val="divdocumentsinglecolumnpaddedline"/>
                      <w:rFonts w:ascii="Trebuchet MS" w:hAnsi="Trebuchet MS" w:eastAsia="Trebuchet MS" w:cs="Trebuchet MS"/>
                      <w:color w:val="343B30"/>
                      <w:sz w:val="20"/>
                      <w:szCs w:val="20"/>
                    </w:rPr>
                    <w:t xml:space="preserve"> - </w:t>
                  </w:r>
                  <w:r w:rsidRPr="6698BE1A" w:rsidR="6698BE1A">
                    <w:rPr>
                      <w:rStyle w:val="txtBold"/>
                      <w:rFonts w:ascii="Trebuchet MS" w:hAnsi="Trebuchet MS" w:eastAsia="Trebuchet MS" w:cs="Trebuchet MS"/>
                      <w:color w:val="343B30"/>
                      <w:sz w:val="20"/>
                      <w:szCs w:val="20"/>
                    </w:rPr>
                    <w:t>Devops</w:t>
                  </w:r>
                  <w:r w:rsidRPr="6698BE1A" w:rsidR="6698BE1A">
                    <w:rPr>
                      <w:rStyle w:val="txtBold"/>
                      <w:rFonts w:ascii="Trebuchet MS" w:hAnsi="Trebuchet MS" w:eastAsia="Trebuchet MS" w:cs="Trebuchet MS"/>
                      <w:color w:val="343B30"/>
                      <w:sz w:val="20"/>
                      <w:szCs w:val="20"/>
                    </w:rPr>
                    <w:t xml:space="preserve"> Consultant</w:t>
                  </w:r>
                  <w:r w:rsidRPr="6698BE1A" w:rsidR="6698BE1A">
                    <w:rPr>
                      <w:rStyle w:val="divdocumentsinglecolumnpaddedline"/>
                      <w:rFonts w:ascii="Trebuchet MS" w:hAnsi="Trebuchet MS" w:eastAsia="Trebuchet MS" w:cs="Trebuchet MS"/>
                      <w:color w:val="343B30"/>
                      <w:sz w:val="20"/>
                      <w:szCs w:val="20"/>
                    </w:rPr>
                    <w:t xml:space="preserve"> </w:t>
                  </w:r>
                  <w:r>
                    <w:br/>
                  </w:r>
                  <w:r w:rsidRPr="6698BE1A" w:rsidR="6698BE1A">
                    <w:rPr>
                      <w:rStyle w:val="txtItl"/>
                      <w:rFonts w:ascii="Trebuchet MS" w:hAnsi="Trebuchet MS" w:eastAsia="Trebuchet MS" w:cs="Trebuchet MS"/>
                      <w:color w:val="343B30"/>
                      <w:sz w:val="20"/>
                      <w:szCs w:val="20"/>
                    </w:rPr>
                    <w:t>Bengaluru</w:t>
                  </w:r>
                  <w:r w:rsidRPr="6698BE1A" w:rsidR="6698BE1A">
                    <w:rPr>
                      <w:rStyle w:val="span"/>
                      <w:rFonts w:ascii="Trebuchet MS" w:hAnsi="Trebuchet MS" w:eastAsia="Trebuchet MS" w:cs="Trebuchet MS"/>
                      <w:color w:val="343B30"/>
                      <w:sz w:val="20"/>
                      <w:szCs w:val="20"/>
                    </w:rPr>
                    <w:t xml:space="preserve">, </w:t>
                  </w:r>
                  <w:r w:rsidRPr="6698BE1A" w:rsidR="6698BE1A">
                    <w:rPr>
                      <w:rStyle w:val="txtItl"/>
                      <w:rFonts w:ascii="Trebuchet MS" w:hAnsi="Trebuchet MS" w:eastAsia="Trebuchet MS" w:cs="Trebuchet MS"/>
                      <w:color w:val="343B30"/>
                      <w:sz w:val="20"/>
                      <w:szCs w:val="20"/>
                    </w:rPr>
                    <w:t xml:space="preserve">Karnataka </w:t>
                  </w:r>
                  <w:r w:rsidRPr="6698BE1A" w:rsidR="6698BE1A">
                    <w:rPr>
                      <w:rStyle w:val="txtItl"/>
                      <w:rFonts w:ascii="Trebuchet MS" w:hAnsi="Trebuchet MS" w:eastAsia="Trebuchet MS" w:cs="Trebuchet MS"/>
                      <w:color w:val="343B30"/>
                      <w:sz w:val="20"/>
                      <w:szCs w:val="20"/>
                    </w:rPr>
                    <w:t>• 12</w:t>
                  </w:r>
                  <w:r w:rsidRPr="6698BE1A" w:rsidR="6698BE1A">
                    <w:rPr>
                      <w:rStyle w:val="txtItl"/>
                      <w:rFonts w:ascii="Trebuchet MS" w:hAnsi="Trebuchet MS" w:eastAsia="Trebuchet MS" w:cs="Trebuchet MS"/>
                      <w:color w:val="343B30"/>
                      <w:sz w:val="20"/>
                      <w:szCs w:val="20"/>
                    </w:rPr>
                    <w:t>/2015</w:t>
                  </w:r>
                  <w:r w:rsidRPr="6698BE1A" w:rsidR="6698BE1A">
                    <w:rPr>
                      <w:rStyle w:val="span"/>
                      <w:rFonts w:ascii="Trebuchet MS" w:hAnsi="Trebuchet MS" w:eastAsia="Trebuchet MS" w:cs="Trebuchet MS"/>
                      <w:color w:val="343B30"/>
                      <w:sz w:val="20"/>
                      <w:szCs w:val="20"/>
                    </w:rPr>
                    <w:t xml:space="preserve"> - </w:t>
                  </w:r>
                  <w:r w:rsidRPr="6698BE1A" w:rsidR="6698BE1A">
                    <w:rPr>
                      <w:rStyle w:val="txtItl"/>
                      <w:rFonts w:ascii="Trebuchet MS" w:hAnsi="Trebuchet MS" w:eastAsia="Trebuchet MS" w:cs="Trebuchet MS"/>
                      <w:color w:val="343B30"/>
                      <w:sz w:val="20"/>
                      <w:szCs w:val="20"/>
                    </w:rPr>
                    <w:t>07/2016</w:t>
                  </w:r>
                  <w:r w:rsidRPr="6698BE1A" w:rsidR="6698BE1A">
                    <w:rPr>
                      <w:rStyle w:val="divdocumentsinglecolumnpaddedline"/>
                      <w:rFonts w:ascii="Trebuchet MS" w:hAnsi="Trebuchet MS" w:eastAsia="Trebuchet MS" w:cs="Trebuchet MS"/>
                      <w:color w:val="343B30"/>
                      <w:sz w:val="20"/>
                      <w:szCs w:val="20"/>
                    </w:rPr>
                    <w:t xml:space="preserve"> </w:t>
                  </w:r>
                </w:p>
                <w:p w:rsidR="00BC368C" w:rsidRDefault="004826ED" w14:paraId="7B959048" w14:textId="77777777">
                  <w:pPr>
                    <w:pStyle w:val="divdocumentulli"/>
                    <w:numPr>
                      <w:ilvl w:val="0"/>
                      <w:numId w:val="14"/>
                    </w:numPr>
                    <w:spacing w:before="120"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R&amp;D related to CI/CD, microservices and DevOps:</w:t>
                  </w:r>
                  <w:r>
                    <w:rPr>
                      <w:rStyle w:val="span"/>
                      <w:rFonts w:ascii="Trebuchet MS" w:hAnsi="Trebuchet MS" w:eastAsia="Trebuchet MS" w:cs="Trebuchet MS"/>
                      <w:color w:val="343B30"/>
                      <w:sz w:val="20"/>
                      <w:szCs w:val="20"/>
                    </w:rPr>
                    <w:br/>
                  </w:r>
                  <w:r>
                    <w:rPr>
                      <w:rStyle w:val="span"/>
                      <w:rFonts w:ascii="Trebuchet MS" w:hAnsi="Trebuchet MS" w:eastAsia="Trebuchet MS" w:cs="Trebuchet MS"/>
                      <w:color w:val="343B30"/>
                      <w:sz w:val="20"/>
                      <w:szCs w:val="20"/>
                    </w:rPr>
                    <w:t>* Containers (Docker)</w:t>
                  </w:r>
                  <w:r>
                    <w:rPr>
                      <w:rStyle w:val="span"/>
                      <w:rFonts w:ascii="Trebuchet MS" w:hAnsi="Trebuchet MS" w:eastAsia="Trebuchet MS" w:cs="Trebuchet MS"/>
                      <w:color w:val="343B30"/>
                      <w:sz w:val="20"/>
                      <w:szCs w:val="20"/>
                    </w:rPr>
                    <w:br/>
                  </w:r>
                  <w:r>
                    <w:rPr>
                      <w:rStyle w:val="span"/>
                      <w:rFonts w:ascii="Trebuchet MS" w:hAnsi="Trebuchet MS" w:eastAsia="Trebuchet MS" w:cs="Trebuchet MS"/>
                      <w:color w:val="343B30"/>
                      <w:sz w:val="20"/>
                      <w:szCs w:val="20"/>
                    </w:rPr>
                    <w:t>* Clustering (Swarm, Kubernetes, Mesos)</w:t>
                  </w:r>
                  <w:r>
                    <w:rPr>
                      <w:rStyle w:val="span"/>
                      <w:rFonts w:ascii="Trebuchet MS" w:hAnsi="Trebuchet MS" w:eastAsia="Trebuchet MS" w:cs="Trebuchet MS"/>
                      <w:color w:val="343B30"/>
                      <w:sz w:val="20"/>
                      <w:szCs w:val="20"/>
                    </w:rPr>
                    <w:br/>
                  </w:r>
                  <w:r>
                    <w:rPr>
                      <w:rStyle w:val="span"/>
                      <w:rFonts w:ascii="Trebuchet MS" w:hAnsi="Trebuchet MS" w:eastAsia="Trebuchet MS" w:cs="Trebuchet MS"/>
                      <w:color w:val="343B30"/>
                      <w:sz w:val="20"/>
                      <w:szCs w:val="20"/>
                    </w:rPr>
                    <w:t xml:space="preserve">* Service Discovery (Consul, </w:t>
                  </w:r>
                  <w:proofErr w:type="spellStart"/>
                  <w:r>
                    <w:rPr>
                      <w:rStyle w:val="span"/>
                      <w:rFonts w:ascii="Trebuchet MS" w:hAnsi="Trebuchet MS" w:eastAsia="Trebuchet MS" w:cs="Trebuchet MS"/>
                      <w:color w:val="343B30"/>
                      <w:sz w:val="20"/>
                      <w:szCs w:val="20"/>
                    </w:rPr>
                    <w:t>etcd</w:t>
                  </w:r>
                  <w:proofErr w:type="spellEnd"/>
                  <w:r>
                    <w:rPr>
                      <w:rStyle w:val="span"/>
                      <w:rFonts w:ascii="Trebuchet MS" w:hAnsi="Trebuchet MS" w:eastAsia="Trebuchet MS" w:cs="Trebuchet MS"/>
                      <w:color w:val="343B30"/>
                      <w:sz w:val="20"/>
                      <w:szCs w:val="20"/>
                    </w:rPr>
                    <w:t>)</w:t>
                  </w:r>
                  <w:r>
                    <w:rPr>
                      <w:rStyle w:val="span"/>
                      <w:rFonts w:ascii="Trebuchet MS" w:hAnsi="Trebuchet MS" w:eastAsia="Trebuchet MS" w:cs="Trebuchet MS"/>
                      <w:color w:val="343B30"/>
                      <w:sz w:val="20"/>
                      <w:szCs w:val="20"/>
                    </w:rPr>
                    <w:br/>
                  </w:r>
                  <w:r>
                    <w:rPr>
                      <w:rStyle w:val="span"/>
                      <w:rFonts w:ascii="Trebuchet MS" w:hAnsi="Trebuchet MS" w:eastAsia="Trebuchet MS" w:cs="Trebuchet MS"/>
                      <w:color w:val="343B30"/>
                      <w:sz w:val="20"/>
                      <w:szCs w:val="20"/>
                    </w:rPr>
                    <w:t>* Blue-green, canary deployments</w:t>
                  </w:r>
                  <w:r>
                    <w:rPr>
                      <w:rStyle w:val="span"/>
                      <w:rFonts w:ascii="Trebuchet MS" w:hAnsi="Trebuchet MS" w:eastAsia="Trebuchet MS" w:cs="Trebuchet MS"/>
                      <w:color w:val="343B30"/>
                      <w:sz w:val="20"/>
                      <w:szCs w:val="20"/>
                    </w:rPr>
                    <w:br/>
                  </w:r>
                  <w:r>
                    <w:rPr>
                      <w:rStyle w:val="span"/>
                      <w:rFonts w:ascii="Trebuchet MS" w:hAnsi="Trebuchet MS" w:eastAsia="Trebuchet MS" w:cs="Trebuchet MS"/>
                      <w:color w:val="343B30"/>
                      <w:sz w:val="20"/>
                      <w:szCs w:val="20"/>
                    </w:rPr>
                    <w:t>* Self-healing systems</w:t>
                  </w:r>
                  <w:r>
                    <w:rPr>
                      <w:rStyle w:val="span"/>
                      <w:rFonts w:ascii="Trebuchet MS" w:hAnsi="Trebuchet MS" w:eastAsia="Trebuchet MS" w:cs="Trebuchet MS"/>
                      <w:color w:val="343B30"/>
                      <w:sz w:val="20"/>
                      <w:szCs w:val="20"/>
                    </w:rPr>
                    <w:br/>
                  </w:r>
                  <w:r>
                    <w:rPr>
                      <w:rStyle w:val="span"/>
                      <w:rFonts w:ascii="Trebuchet MS" w:hAnsi="Trebuchet MS" w:eastAsia="Trebuchet MS" w:cs="Trebuchet MS"/>
                      <w:color w:val="343B30"/>
                      <w:sz w:val="20"/>
                      <w:szCs w:val="20"/>
                    </w:rPr>
                    <w:t>* Configuration Management (Chef and Ansible)</w:t>
                  </w:r>
                  <w:r>
                    <w:rPr>
                      <w:rStyle w:val="span"/>
                      <w:rFonts w:ascii="Trebuchet MS" w:hAnsi="Trebuchet MS" w:eastAsia="Trebuchet MS" w:cs="Trebuchet MS"/>
                      <w:color w:val="343B30"/>
                      <w:sz w:val="20"/>
                      <w:szCs w:val="20"/>
                    </w:rPr>
                    <w:br/>
                  </w:r>
                  <w:r>
                    <w:rPr>
                      <w:rStyle w:val="span"/>
                      <w:rFonts w:ascii="Trebuchet MS" w:hAnsi="Trebuchet MS" w:eastAsia="Trebuchet MS" w:cs="Trebuchet MS"/>
                      <w:color w:val="343B30"/>
                      <w:sz w:val="20"/>
                      <w:szCs w:val="20"/>
                    </w:rPr>
                    <w:t xml:space="preserve">* </w:t>
                  </w:r>
                  <w:proofErr w:type="spellStart"/>
                  <w:r>
                    <w:rPr>
                      <w:rStyle w:val="span"/>
                      <w:rFonts w:ascii="Trebuchet MS" w:hAnsi="Trebuchet MS" w:eastAsia="Trebuchet MS" w:cs="Trebuchet MS"/>
                      <w:color w:val="343B30"/>
                      <w:sz w:val="20"/>
                      <w:szCs w:val="20"/>
                    </w:rPr>
                    <w:t>Continuos</w:t>
                  </w:r>
                  <w:proofErr w:type="spellEnd"/>
                  <w:r>
                    <w:rPr>
                      <w:rStyle w:val="span"/>
                      <w:rFonts w:ascii="Trebuchet MS" w:hAnsi="Trebuchet MS" w:eastAsia="Trebuchet MS" w:cs="Trebuchet MS"/>
                      <w:color w:val="343B30"/>
                      <w:sz w:val="20"/>
                      <w:szCs w:val="20"/>
                    </w:rPr>
                    <w:t xml:space="preserve"> Integration (Jenkins 2.0)</w:t>
                  </w:r>
                </w:p>
                <w:p w:rsidR="00BC368C" w:rsidRDefault="004826ED" w14:paraId="33CD18DC" w14:textId="7F12D5B2">
                  <w:pPr>
                    <w:pStyle w:val="divdocumentsinglecolumn"/>
                    <w:spacing w:before="200" w:line="260" w:lineRule="atLeast"/>
                    <w:ind w:left="360" w:right="360"/>
                    <w:rPr>
                      <w:rStyle w:val="divdocumentparentContainerright-boxlast-box"/>
                      <w:rFonts w:ascii="Trebuchet MS" w:hAnsi="Trebuchet MS" w:eastAsia="Trebuchet MS" w:cs="Trebuchet MS"/>
                      <w:color w:val="343B30"/>
                      <w:sz w:val="20"/>
                      <w:szCs w:val="20"/>
                      <w:shd w:val="clear" w:color="auto" w:fill="auto"/>
                    </w:rPr>
                  </w:pPr>
                  <w:r w:rsidRPr="6698BE1A" w:rsidR="6698BE1A">
                    <w:rPr>
                      <w:rStyle w:val="txtBold"/>
                      <w:rFonts w:ascii="Trebuchet MS" w:hAnsi="Trebuchet MS" w:eastAsia="Trebuchet MS" w:cs="Trebuchet MS"/>
                      <w:color w:val="343B30"/>
                      <w:sz w:val="20"/>
                      <w:szCs w:val="20"/>
                    </w:rPr>
                    <w:t>GTNexus</w:t>
                  </w:r>
                  <w:r w:rsidRPr="6698BE1A" w:rsidR="6698BE1A">
                    <w:rPr>
                      <w:rStyle w:val="txtBold"/>
                      <w:rFonts w:ascii="Trebuchet MS" w:hAnsi="Trebuchet MS" w:eastAsia="Trebuchet MS" w:cs="Trebuchet MS"/>
                      <w:color w:val="343B30"/>
                      <w:sz w:val="20"/>
                      <w:szCs w:val="20"/>
                    </w:rPr>
                    <w:t>, Infor Company</w:t>
                  </w:r>
                  <w:r w:rsidRPr="6698BE1A" w:rsidR="6698BE1A">
                    <w:rPr>
                      <w:rStyle w:val="divdocumentsinglecolumnpaddedline"/>
                      <w:rFonts w:ascii="Trebuchet MS" w:hAnsi="Trebuchet MS" w:eastAsia="Trebuchet MS" w:cs="Trebuchet MS"/>
                      <w:color w:val="343B30"/>
                      <w:sz w:val="20"/>
                      <w:szCs w:val="20"/>
                    </w:rPr>
                    <w:t xml:space="preserve"> - </w:t>
                  </w:r>
                  <w:r w:rsidRPr="6698BE1A" w:rsidR="6698BE1A">
                    <w:rPr>
                      <w:rStyle w:val="txtBold"/>
                      <w:rFonts w:ascii="Trebuchet MS" w:hAnsi="Trebuchet MS" w:eastAsia="Trebuchet MS" w:cs="Trebuchet MS"/>
                      <w:color w:val="343B30"/>
                      <w:sz w:val="20"/>
                      <w:szCs w:val="20"/>
                    </w:rPr>
                    <w:t>Build and Release Engineer</w:t>
                  </w:r>
                  <w:r w:rsidRPr="6698BE1A" w:rsidR="6698BE1A">
                    <w:rPr>
                      <w:rStyle w:val="divdocumentsinglecolumnpaddedline"/>
                      <w:rFonts w:ascii="Trebuchet MS" w:hAnsi="Trebuchet MS" w:eastAsia="Trebuchet MS" w:cs="Trebuchet MS"/>
                      <w:color w:val="343B30"/>
                      <w:sz w:val="20"/>
                      <w:szCs w:val="20"/>
                    </w:rPr>
                    <w:t xml:space="preserve"> </w:t>
                  </w:r>
                  <w:r>
                    <w:br/>
                  </w:r>
                  <w:r w:rsidRPr="6698BE1A" w:rsidR="6698BE1A">
                    <w:rPr>
                      <w:rStyle w:val="txtItl"/>
                      <w:rFonts w:ascii="Trebuchet MS" w:hAnsi="Trebuchet MS" w:eastAsia="Trebuchet MS" w:cs="Trebuchet MS"/>
                      <w:color w:val="343B30"/>
                      <w:sz w:val="20"/>
                      <w:szCs w:val="20"/>
                    </w:rPr>
                    <w:t>Bengaluru</w:t>
                  </w:r>
                  <w:r w:rsidRPr="6698BE1A" w:rsidR="6698BE1A">
                    <w:rPr>
                      <w:rStyle w:val="span"/>
                      <w:rFonts w:ascii="Trebuchet MS" w:hAnsi="Trebuchet MS" w:eastAsia="Trebuchet MS" w:cs="Trebuchet MS"/>
                      <w:color w:val="343B30"/>
                      <w:sz w:val="20"/>
                      <w:szCs w:val="20"/>
                    </w:rPr>
                    <w:t xml:space="preserve">, </w:t>
                  </w:r>
                  <w:r w:rsidRPr="6698BE1A" w:rsidR="6698BE1A">
                    <w:rPr>
                      <w:rStyle w:val="txtItl"/>
                      <w:rFonts w:ascii="Trebuchet MS" w:hAnsi="Trebuchet MS" w:eastAsia="Trebuchet MS" w:cs="Trebuchet MS"/>
                      <w:color w:val="343B30"/>
                      <w:sz w:val="20"/>
                      <w:szCs w:val="20"/>
                    </w:rPr>
                    <w:t xml:space="preserve">Karnataka </w:t>
                  </w:r>
                  <w:r w:rsidRPr="6698BE1A" w:rsidR="6698BE1A">
                    <w:rPr>
                      <w:rStyle w:val="txtItl"/>
                      <w:rFonts w:ascii="Trebuchet MS" w:hAnsi="Trebuchet MS" w:eastAsia="Trebuchet MS" w:cs="Trebuchet MS"/>
                      <w:color w:val="343B30"/>
                      <w:sz w:val="20"/>
                      <w:szCs w:val="20"/>
                    </w:rPr>
                    <w:t>• 08</w:t>
                  </w:r>
                  <w:r w:rsidRPr="6698BE1A" w:rsidR="6698BE1A">
                    <w:rPr>
                      <w:rStyle w:val="txtItl"/>
                      <w:rFonts w:ascii="Trebuchet MS" w:hAnsi="Trebuchet MS" w:eastAsia="Trebuchet MS" w:cs="Trebuchet MS"/>
                      <w:color w:val="343B30"/>
                      <w:sz w:val="20"/>
                      <w:szCs w:val="20"/>
                    </w:rPr>
                    <w:t>/2014</w:t>
                  </w:r>
                  <w:r w:rsidRPr="6698BE1A" w:rsidR="6698BE1A">
                    <w:rPr>
                      <w:rStyle w:val="span"/>
                      <w:rFonts w:ascii="Trebuchet MS" w:hAnsi="Trebuchet MS" w:eastAsia="Trebuchet MS" w:cs="Trebuchet MS"/>
                      <w:color w:val="343B30"/>
                      <w:sz w:val="20"/>
                      <w:szCs w:val="20"/>
                    </w:rPr>
                    <w:t xml:space="preserve"> - </w:t>
                  </w:r>
                  <w:r w:rsidRPr="6698BE1A" w:rsidR="6698BE1A">
                    <w:rPr>
                      <w:rStyle w:val="txtItl"/>
                      <w:rFonts w:ascii="Trebuchet MS" w:hAnsi="Trebuchet MS" w:eastAsia="Trebuchet MS" w:cs="Trebuchet MS"/>
                      <w:color w:val="343B30"/>
                      <w:sz w:val="20"/>
                      <w:szCs w:val="20"/>
                    </w:rPr>
                    <w:t>12/2015</w:t>
                  </w:r>
                  <w:r w:rsidRPr="6698BE1A" w:rsidR="6698BE1A">
                    <w:rPr>
                      <w:rStyle w:val="divdocumentsinglecolumnpaddedline"/>
                      <w:rFonts w:ascii="Trebuchet MS" w:hAnsi="Trebuchet MS" w:eastAsia="Trebuchet MS" w:cs="Trebuchet MS"/>
                      <w:color w:val="343B30"/>
                      <w:sz w:val="20"/>
                      <w:szCs w:val="20"/>
                    </w:rPr>
                    <w:t xml:space="preserve"> </w:t>
                  </w:r>
                </w:p>
                <w:p w:rsidR="00BC368C" w:rsidRDefault="004826ED" w14:paraId="5E3F8FC1" w14:textId="77777777">
                  <w:pPr>
                    <w:pStyle w:val="divdocumentulli"/>
                    <w:numPr>
                      <w:ilvl w:val="0"/>
                      <w:numId w:val="15"/>
                    </w:numPr>
                    <w:spacing w:before="120"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Creating/ modifying CI/CD pipeline for projects, environment availability, day to day do build and release packages for different environments, help in building new environments, and automate as much as possible all manual tasks, help in maintaining of bra</w:t>
                  </w:r>
                  <w:r>
                    <w:rPr>
                      <w:rStyle w:val="span"/>
                      <w:rFonts w:ascii="Trebuchet MS" w:hAnsi="Trebuchet MS" w:eastAsia="Trebuchet MS" w:cs="Trebuchet MS"/>
                      <w:color w:val="343B30"/>
                      <w:sz w:val="20"/>
                      <w:szCs w:val="20"/>
                    </w:rPr>
                    <w:t>nching strategy</w:t>
                  </w:r>
                </w:p>
                <w:p w:rsidR="00BC368C" w:rsidRDefault="004826ED" w14:paraId="477AC52A" w14:textId="77777777">
                  <w:pPr>
                    <w:pStyle w:val="divdocumentulli"/>
                    <w:numPr>
                      <w:ilvl w:val="0"/>
                      <w:numId w:val="15"/>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Extensively worked on automation tools like Jenkins, Ant to implement end-to-end automation of build and deployment processes</w:t>
                  </w:r>
                </w:p>
                <w:p w:rsidR="00BC368C" w:rsidRDefault="004826ED" w14:paraId="4BEAC53B" w14:textId="77777777">
                  <w:pPr>
                    <w:pStyle w:val="divdocumentulli"/>
                    <w:numPr>
                      <w:ilvl w:val="0"/>
                      <w:numId w:val="15"/>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Participated in day to day build and release activities</w:t>
                  </w:r>
                </w:p>
                <w:p w:rsidR="00BC368C" w:rsidRDefault="004826ED" w14:paraId="089D54A2" w14:textId="77777777">
                  <w:pPr>
                    <w:pStyle w:val="divdocumentulli"/>
                    <w:numPr>
                      <w:ilvl w:val="0"/>
                      <w:numId w:val="15"/>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Installed, configured, administered tools like Jenkins, Ap</w:t>
                  </w:r>
                  <w:r>
                    <w:rPr>
                      <w:rStyle w:val="span"/>
                      <w:rFonts w:ascii="Trebuchet MS" w:hAnsi="Trebuchet MS" w:eastAsia="Trebuchet MS" w:cs="Trebuchet MS"/>
                      <w:color w:val="343B30"/>
                      <w:sz w:val="20"/>
                      <w:szCs w:val="20"/>
                    </w:rPr>
                    <w:t>ache, Tomcat, Fisheye/ Crucible</w:t>
                  </w:r>
                </w:p>
                <w:p w:rsidR="00BC368C" w:rsidRDefault="004826ED" w14:paraId="16C4896B" w14:textId="77777777">
                  <w:pPr>
                    <w:pStyle w:val="divdocumentulli"/>
                    <w:numPr>
                      <w:ilvl w:val="0"/>
                      <w:numId w:val="15"/>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Helped users in troubleshooting version control-related issues</w:t>
                  </w:r>
                </w:p>
                <w:p w:rsidR="00BC368C" w:rsidRDefault="004826ED" w14:paraId="0CD89B0D" w14:textId="77777777">
                  <w:pPr>
                    <w:pStyle w:val="divdocumentulli"/>
                    <w:numPr>
                      <w:ilvl w:val="0"/>
                      <w:numId w:val="15"/>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Coordinated with Development and Quality Assurance teams for code deployments</w:t>
                  </w:r>
                </w:p>
                <w:p w:rsidR="00BC368C" w:rsidRDefault="004826ED" w14:paraId="6CC0F8A5" w14:textId="77777777">
                  <w:pPr>
                    <w:pStyle w:val="divdocumentulli"/>
                    <w:numPr>
                      <w:ilvl w:val="0"/>
                      <w:numId w:val="15"/>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Automated manual steps using Jenkins, Ant and Shell scripts</w:t>
                  </w:r>
                </w:p>
                <w:p w:rsidR="00BC368C" w:rsidRDefault="004826ED" w14:paraId="420FB140" w14:textId="77777777">
                  <w:pPr>
                    <w:pStyle w:val="divdocumentulli"/>
                    <w:numPr>
                      <w:ilvl w:val="0"/>
                      <w:numId w:val="15"/>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Administered merge, build and deployment of codes to all environments</w:t>
                  </w:r>
                </w:p>
                <w:p w:rsidR="00BC368C" w:rsidRDefault="004826ED" w14:paraId="6F0FBFE2" w14:textId="77777777">
                  <w:pPr>
                    <w:pStyle w:val="divdocumentulli"/>
                    <w:numPr>
                      <w:ilvl w:val="0"/>
                      <w:numId w:val="15"/>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Performed smoke/ sanity tests for applications deployed and troubleshoot applications during any issues</w:t>
                  </w:r>
                </w:p>
                <w:p w:rsidR="00BC368C" w:rsidRDefault="004826ED" w14:paraId="4A4146EC" w14:textId="77777777">
                  <w:pPr>
                    <w:pStyle w:val="divdocumentulli"/>
                    <w:numPr>
                      <w:ilvl w:val="0"/>
                      <w:numId w:val="15"/>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Developed utility scripts to effectively reduce time and manual effort</w:t>
                  </w:r>
                </w:p>
                <w:p w:rsidR="00BC368C" w:rsidRDefault="004826ED" w14:paraId="454AB575" w14:textId="49283A65">
                  <w:pPr>
                    <w:pStyle w:val="divdocumentsinglecolumn"/>
                    <w:spacing w:before="200" w:line="260" w:lineRule="atLeast"/>
                    <w:ind w:left="360" w:right="360"/>
                    <w:rPr>
                      <w:rStyle w:val="divdocumentparentContainerright-boxlast-box"/>
                      <w:rFonts w:ascii="Trebuchet MS" w:hAnsi="Trebuchet MS" w:eastAsia="Trebuchet MS" w:cs="Trebuchet MS"/>
                      <w:color w:val="343B30"/>
                      <w:sz w:val="20"/>
                      <w:szCs w:val="20"/>
                      <w:shd w:val="clear" w:color="auto" w:fill="auto"/>
                    </w:rPr>
                  </w:pPr>
                  <w:r w:rsidRPr="6698BE1A" w:rsidR="6698BE1A">
                    <w:rPr>
                      <w:rStyle w:val="txtBold"/>
                      <w:rFonts w:ascii="Trebuchet MS" w:hAnsi="Trebuchet MS" w:eastAsia="Trebuchet MS" w:cs="Trebuchet MS"/>
                      <w:color w:val="343B30"/>
                      <w:sz w:val="20"/>
                      <w:szCs w:val="20"/>
                    </w:rPr>
                    <w:t>Luensen</w:t>
                  </w:r>
                  <w:r w:rsidRPr="6698BE1A" w:rsidR="6698BE1A">
                    <w:rPr>
                      <w:rStyle w:val="txtBold"/>
                      <w:rFonts w:ascii="Trebuchet MS" w:hAnsi="Trebuchet MS" w:eastAsia="Trebuchet MS" w:cs="Trebuchet MS"/>
                      <w:color w:val="343B30"/>
                      <w:sz w:val="20"/>
                      <w:szCs w:val="20"/>
                    </w:rPr>
                    <w:t xml:space="preserve"> Technologies</w:t>
                  </w:r>
                  <w:r w:rsidRPr="6698BE1A" w:rsidR="6698BE1A">
                    <w:rPr>
                      <w:rStyle w:val="divdocumentsinglecolumnpaddedline"/>
                      <w:rFonts w:ascii="Trebuchet MS" w:hAnsi="Trebuchet MS" w:eastAsia="Trebuchet MS" w:cs="Trebuchet MS"/>
                      <w:color w:val="343B30"/>
                      <w:sz w:val="20"/>
                      <w:szCs w:val="20"/>
                    </w:rPr>
                    <w:t xml:space="preserve"> - </w:t>
                  </w:r>
                  <w:r w:rsidRPr="6698BE1A" w:rsidR="6698BE1A">
                    <w:rPr>
                      <w:rStyle w:val="txtBold"/>
                      <w:rFonts w:ascii="Trebuchet MS" w:hAnsi="Trebuchet MS" w:eastAsia="Trebuchet MS" w:cs="Trebuchet MS"/>
                      <w:color w:val="343B30"/>
                      <w:sz w:val="20"/>
                      <w:szCs w:val="20"/>
                    </w:rPr>
                    <w:t>Build and Release Engineer</w:t>
                  </w:r>
                  <w:r w:rsidRPr="6698BE1A" w:rsidR="6698BE1A">
                    <w:rPr>
                      <w:rStyle w:val="divdocumentsinglecolumnpaddedline"/>
                      <w:rFonts w:ascii="Trebuchet MS" w:hAnsi="Trebuchet MS" w:eastAsia="Trebuchet MS" w:cs="Trebuchet MS"/>
                      <w:color w:val="343B30"/>
                      <w:sz w:val="20"/>
                      <w:szCs w:val="20"/>
                    </w:rPr>
                    <w:t xml:space="preserve"> </w:t>
                  </w:r>
                  <w:r>
                    <w:br/>
                  </w:r>
                  <w:r w:rsidRPr="6698BE1A" w:rsidR="6698BE1A">
                    <w:rPr>
                      <w:rStyle w:val="txtItl"/>
                      <w:rFonts w:ascii="Trebuchet MS" w:hAnsi="Trebuchet MS" w:eastAsia="Trebuchet MS" w:cs="Trebuchet MS"/>
                      <w:color w:val="343B30"/>
                      <w:sz w:val="20"/>
                      <w:szCs w:val="20"/>
                    </w:rPr>
                    <w:t>Hyderabad</w:t>
                  </w:r>
                  <w:r w:rsidRPr="6698BE1A" w:rsidR="6698BE1A">
                    <w:rPr>
                      <w:rStyle w:val="span"/>
                      <w:rFonts w:ascii="Trebuchet MS" w:hAnsi="Trebuchet MS" w:eastAsia="Trebuchet MS" w:cs="Trebuchet MS"/>
                      <w:color w:val="343B30"/>
                      <w:sz w:val="20"/>
                      <w:szCs w:val="20"/>
                    </w:rPr>
                    <w:t xml:space="preserve">, </w:t>
                  </w:r>
                  <w:r w:rsidRPr="6698BE1A" w:rsidR="6698BE1A">
                    <w:rPr>
                      <w:rStyle w:val="txtItl"/>
                      <w:rFonts w:ascii="Trebuchet MS" w:hAnsi="Trebuchet MS" w:eastAsia="Trebuchet MS" w:cs="Trebuchet MS"/>
                      <w:color w:val="343B30"/>
                      <w:sz w:val="20"/>
                      <w:szCs w:val="20"/>
                    </w:rPr>
                    <w:t xml:space="preserve">Andhra </w:t>
                  </w:r>
                  <w:r w:rsidRPr="6698BE1A" w:rsidR="6698BE1A">
                    <w:rPr>
                      <w:rStyle w:val="txtItl"/>
                      <w:rFonts w:ascii="Trebuchet MS" w:hAnsi="Trebuchet MS" w:eastAsia="Trebuchet MS" w:cs="Trebuchet MS"/>
                      <w:color w:val="343B30"/>
                      <w:sz w:val="20"/>
                      <w:szCs w:val="20"/>
                    </w:rPr>
                    <w:t>Pradesh •</w:t>
                  </w:r>
                  <w:r w:rsidRPr="6698BE1A" w:rsidR="6698BE1A">
                    <w:rPr>
                      <w:rStyle w:val="divdocumentseptr"/>
                      <w:rFonts w:ascii="Trebuchet MS" w:hAnsi="Trebuchet MS" w:eastAsia="Trebuchet MS" w:cs="Trebuchet MS"/>
                      <w:color w:val="343B30"/>
                    </w:rPr>
                    <w:t> </w:t>
                  </w:r>
                  <w:r w:rsidRPr="6698BE1A" w:rsidR="6698BE1A">
                    <w:rPr>
                      <w:rStyle w:val="divdocumentsinglecolumnpaddedline"/>
                      <w:rFonts w:ascii="Trebuchet MS" w:hAnsi="Trebuchet MS" w:eastAsia="Trebuchet MS" w:cs="Trebuchet MS"/>
                      <w:color w:val="343B30"/>
                      <w:sz w:val="20"/>
                      <w:szCs w:val="20"/>
                    </w:rPr>
                    <w:t xml:space="preserve"> </w:t>
                  </w:r>
                  <w:r w:rsidRPr="6698BE1A" w:rsidR="6698BE1A">
                    <w:rPr>
                      <w:rStyle w:val="txtItl"/>
                      <w:rFonts w:ascii="Trebuchet MS" w:hAnsi="Trebuchet MS" w:eastAsia="Trebuchet MS" w:cs="Trebuchet MS"/>
                      <w:color w:val="343B30"/>
                      <w:sz w:val="20"/>
                      <w:szCs w:val="20"/>
                    </w:rPr>
                    <w:t>04/2011</w:t>
                  </w:r>
                  <w:r w:rsidRPr="6698BE1A" w:rsidR="6698BE1A">
                    <w:rPr>
                      <w:rStyle w:val="span"/>
                      <w:rFonts w:ascii="Trebuchet MS" w:hAnsi="Trebuchet MS" w:eastAsia="Trebuchet MS" w:cs="Trebuchet MS"/>
                      <w:color w:val="343B30"/>
                      <w:sz w:val="20"/>
                      <w:szCs w:val="20"/>
                    </w:rPr>
                    <w:t xml:space="preserve"> - </w:t>
                  </w:r>
                  <w:r w:rsidRPr="6698BE1A" w:rsidR="6698BE1A">
                    <w:rPr>
                      <w:rStyle w:val="txtItl"/>
                      <w:rFonts w:ascii="Trebuchet MS" w:hAnsi="Trebuchet MS" w:eastAsia="Trebuchet MS" w:cs="Trebuchet MS"/>
                      <w:color w:val="343B30"/>
                      <w:sz w:val="20"/>
                      <w:szCs w:val="20"/>
                    </w:rPr>
                    <w:t>08/2014</w:t>
                  </w:r>
                  <w:r w:rsidRPr="6698BE1A" w:rsidR="6698BE1A">
                    <w:rPr>
                      <w:rStyle w:val="divdocumentsinglecolumnpaddedline"/>
                      <w:rFonts w:ascii="Trebuchet MS" w:hAnsi="Trebuchet MS" w:eastAsia="Trebuchet MS" w:cs="Trebuchet MS"/>
                      <w:color w:val="343B30"/>
                      <w:sz w:val="20"/>
                      <w:szCs w:val="20"/>
                    </w:rPr>
                    <w:t xml:space="preserve"> </w:t>
                  </w:r>
                </w:p>
                <w:p w:rsidR="00BC368C" w:rsidRDefault="004826ED" w14:paraId="5E202EA8" w14:textId="77777777">
                  <w:pPr>
                    <w:pStyle w:val="divdocumentulli"/>
                    <w:numPr>
                      <w:ilvl w:val="0"/>
                      <w:numId w:val="16"/>
                    </w:numPr>
                    <w:spacing w:before="120"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 xml:space="preserve">Administration of SVN and Jenkins, CI and CD, environment maintenance, automating manual tasks by scripting and Release </w:t>
                  </w:r>
                  <w:r>
                    <w:rPr>
                      <w:rStyle w:val="span"/>
                      <w:rFonts w:ascii="Trebuchet MS" w:hAnsi="Trebuchet MS" w:eastAsia="Trebuchet MS" w:cs="Trebuchet MS"/>
                      <w:color w:val="343B30"/>
                      <w:sz w:val="20"/>
                      <w:szCs w:val="20"/>
                    </w:rPr>
                    <w:lastRenderedPageBreak/>
                    <w:t>activities</w:t>
                  </w:r>
                </w:p>
                <w:p w:rsidR="00BC368C" w:rsidRDefault="004826ED" w14:paraId="13AAC51E" w14:textId="77777777">
                  <w:pPr>
                    <w:pStyle w:val="divdocumentulli"/>
                    <w:numPr>
                      <w:ilvl w:val="0"/>
                      <w:numId w:val="16"/>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 xml:space="preserve">Built source code using </w:t>
                  </w:r>
                  <w:r>
                    <w:rPr>
                      <w:rStyle w:val="span"/>
                      <w:rFonts w:ascii="Trebuchet MS" w:hAnsi="Trebuchet MS" w:eastAsia="Trebuchet MS" w:cs="Trebuchet MS"/>
                      <w:color w:val="343B30"/>
                      <w:sz w:val="20"/>
                      <w:szCs w:val="20"/>
                    </w:rPr>
                    <w:t>Subversion and Jenkins</w:t>
                  </w:r>
                </w:p>
                <w:p w:rsidR="00BC368C" w:rsidRDefault="004826ED" w14:paraId="1958BA76" w14:textId="77777777">
                  <w:pPr>
                    <w:pStyle w:val="divdocumentulli"/>
                    <w:numPr>
                      <w:ilvl w:val="0"/>
                      <w:numId w:val="16"/>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Built and deployed scripts according to SCM team standards and processes to QA, Performance and Production Environments</w:t>
                  </w:r>
                </w:p>
                <w:p w:rsidR="00BC368C" w:rsidRDefault="004826ED" w14:paraId="7BF5FAEF" w14:textId="77777777">
                  <w:pPr>
                    <w:pStyle w:val="divdocumentulli"/>
                    <w:numPr>
                      <w:ilvl w:val="0"/>
                      <w:numId w:val="16"/>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 xml:space="preserve">Developed and enhanced current tools to suit ongoing need to support build and configuration of releases for </w:t>
                  </w:r>
                  <w:r>
                    <w:rPr>
                      <w:rStyle w:val="span"/>
                      <w:rFonts w:ascii="Trebuchet MS" w:hAnsi="Trebuchet MS" w:eastAsia="Trebuchet MS" w:cs="Trebuchet MS"/>
                      <w:color w:val="343B30"/>
                      <w:sz w:val="20"/>
                      <w:szCs w:val="20"/>
                    </w:rPr>
                    <w:t>all product teams</w:t>
                  </w:r>
                </w:p>
                <w:p w:rsidR="00BC368C" w:rsidRDefault="004826ED" w14:paraId="26A89A43" w14:textId="77777777">
                  <w:pPr>
                    <w:pStyle w:val="divdocumentulli"/>
                    <w:numPr>
                      <w:ilvl w:val="0"/>
                      <w:numId w:val="16"/>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Installed, configured and administered SVN, Jenkins, and Deployment automation</w:t>
                  </w:r>
                </w:p>
                <w:p w:rsidR="00BC368C" w:rsidRDefault="004826ED" w14:paraId="2D32C47F" w14:textId="77777777">
                  <w:pPr>
                    <w:pStyle w:val="divdocumentulli"/>
                    <w:numPr>
                      <w:ilvl w:val="0"/>
                      <w:numId w:val="16"/>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Maintained source code in SVN for various applications</w:t>
                  </w:r>
                </w:p>
                <w:p w:rsidR="00BC368C" w:rsidRDefault="004826ED" w14:paraId="0FA912E8" w14:textId="77777777">
                  <w:pPr>
                    <w:pStyle w:val="divdocumentulli"/>
                    <w:numPr>
                      <w:ilvl w:val="0"/>
                      <w:numId w:val="16"/>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Involved in Branching Strategy for parallel development</w:t>
                  </w:r>
                </w:p>
                <w:p w:rsidR="00BC368C" w:rsidRDefault="004826ED" w14:paraId="64470ECB" w14:textId="77777777">
                  <w:pPr>
                    <w:pStyle w:val="divdocumentulli"/>
                    <w:numPr>
                      <w:ilvl w:val="0"/>
                      <w:numId w:val="16"/>
                    </w:numPr>
                    <w:spacing w:line="260" w:lineRule="atLeast"/>
                    <w:ind w:left="600" w:right="360" w:hanging="232"/>
                    <w:rPr>
                      <w:rStyle w:val="span"/>
                      <w:rFonts w:ascii="Trebuchet MS" w:hAnsi="Trebuchet MS" w:eastAsia="Trebuchet MS" w:cs="Trebuchet MS"/>
                      <w:color w:val="343B30"/>
                      <w:sz w:val="20"/>
                      <w:szCs w:val="20"/>
                    </w:rPr>
                  </w:pPr>
                  <w:r>
                    <w:rPr>
                      <w:rStyle w:val="span"/>
                      <w:rFonts w:ascii="Trebuchet MS" w:hAnsi="Trebuchet MS" w:eastAsia="Trebuchet MS" w:cs="Trebuchet MS"/>
                      <w:color w:val="343B30"/>
                      <w:sz w:val="20"/>
                      <w:szCs w:val="20"/>
                    </w:rPr>
                    <w:t>Responsible for setting up environment for new d</w:t>
                  </w:r>
                  <w:r>
                    <w:rPr>
                      <w:rStyle w:val="span"/>
                      <w:rFonts w:ascii="Trebuchet MS" w:hAnsi="Trebuchet MS" w:eastAsia="Trebuchet MS" w:cs="Trebuchet MS"/>
                      <w:color w:val="343B30"/>
                      <w:sz w:val="20"/>
                      <w:szCs w:val="20"/>
                    </w:rPr>
                    <w:t>evelopers on their machines</w:t>
                  </w:r>
                </w:p>
              </w:tc>
            </w:tr>
          </w:tbl>
          <w:p w:rsidR="00BC368C" w:rsidRDefault="00BC368C" w14:paraId="0B7B212C" w14:textId="77777777"/>
        </w:tc>
      </w:tr>
    </w:tbl>
    <w:p w:rsidR="00BC368C" w:rsidRDefault="004826ED" w14:paraId="5A942E49" w14:textId="77777777">
      <w:pPr>
        <w:spacing w:line="20" w:lineRule="auto"/>
      </w:pPr>
      <w:r>
        <w:rPr>
          <w:color w:val="FFFFFF"/>
          <w:sz w:val="2"/>
        </w:rPr>
        <w:lastRenderedPageBreak/>
        <w:t>.</w:t>
      </w:r>
    </w:p>
    <w:sectPr w:rsidR="00BC368C">
      <w:pgSz w:w="12240" w:h="15840" w:orient="portrait"/>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F4E8E84E">
      <w:start w:val="1"/>
      <w:numFmt w:val="bullet"/>
      <w:lvlText w:val=""/>
      <w:lvlJc w:val="left"/>
      <w:pPr>
        <w:ind w:left="720" w:hanging="360"/>
      </w:pPr>
      <w:rPr>
        <w:rFonts w:ascii="Symbol" w:hAnsi="Symbol"/>
      </w:rPr>
    </w:lvl>
    <w:lvl w:ilvl="1" w:tplc="A072CFB4">
      <w:start w:val="1"/>
      <w:numFmt w:val="bullet"/>
      <w:lvlText w:val="o"/>
      <w:lvlJc w:val="left"/>
      <w:pPr>
        <w:tabs>
          <w:tab w:val="num" w:pos="1440"/>
        </w:tabs>
        <w:ind w:left="1440" w:hanging="360"/>
      </w:pPr>
      <w:rPr>
        <w:rFonts w:ascii="Courier New" w:hAnsi="Courier New"/>
      </w:rPr>
    </w:lvl>
    <w:lvl w:ilvl="2" w:tplc="CEA2A0E8">
      <w:start w:val="1"/>
      <w:numFmt w:val="bullet"/>
      <w:lvlText w:val=""/>
      <w:lvlJc w:val="left"/>
      <w:pPr>
        <w:tabs>
          <w:tab w:val="num" w:pos="2160"/>
        </w:tabs>
        <w:ind w:left="2160" w:hanging="360"/>
      </w:pPr>
      <w:rPr>
        <w:rFonts w:ascii="Wingdings" w:hAnsi="Wingdings"/>
      </w:rPr>
    </w:lvl>
    <w:lvl w:ilvl="3" w:tplc="7AD010AA">
      <w:start w:val="1"/>
      <w:numFmt w:val="bullet"/>
      <w:lvlText w:val=""/>
      <w:lvlJc w:val="left"/>
      <w:pPr>
        <w:tabs>
          <w:tab w:val="num" w:pos="2880"/>
        </w:tabs>
        <w:ind w:left="2880" w:hanging="360"/>
      </w:pPr>
      <w:rPr>
        <w:rFonts w:ascii="Symbol" w:hAnsi="Symbol"/>
      </w:rPr>
    </w:lvl>
    <w:lvl w:ilvl="4" w:tplc="C7A0DB20">
      <w:start w:val="1"/>
      <w:numFmt w:val="bullet"/>
      <w:lvlText w:val="o"/>
      <w:lvlJc w:val="left"/>
      <w:pPr>
        <w:tabs>
          <w:tab w:val="num" w:pos="3600"/>
        </w:tabs>
        <w:ind w:left="3600" w:hanging="360"/>
      </w:pPr>
      <w:rPr>
        <w:rFonts w:ascii="Courier New" w:hAnsi="Courier New"/>
      </w:rPr>
    </w:lvl>
    <w:lvl w:ilvl="5" w:tplc="0A84C8C2">
      <w:start w:val="1"/>
      <w:numFmt w:val="bullet"/>
      <w:lvlText w:val=""/>
      <w:lvlJc w:val="left"/>
      <w:pPr>
        <w:tabs>
          <w:tab w:val="num" w:pos="4320"/>
        </w:tabs>
        <w:ind w:left="4320" w:hanging="360"/>
      </w:pPr>
      <w:rPr>
        <w:rFonts w:ascii="Wingdings" w:hAnsi="Wingdings"/>
      </w:rPr>
    </w:lvl>
    <w:lvl w:ilvl="6" w:tplc="3FB0978A">
      <w:start w:val="1"/>
      <w:numFmt w:val="bullet"/>
      <w:lvlText w:val=""/>
      <w:lvlJc w:val="left"/>
      <w:pPr>
        <w:tabs>
          <w:tab w:val="num" w:pos="5040"/>
        </w:tabs>
        <w:ind w:left="5040" w:hanging="360"/>
      </w:pPr>
      <w:rPr>
        <w:rFonts w:ascii="Symbol" w:hAnsi="Symbol"/>
      </w:rPr>
    </w:lvl>
    <w:lvl w:ilvl="7" w:tplc="15662ACE">
      <w:start w:val="1"/>
      <w:numFmt w:val="bullet"/>
      <w:lvlText w:val="o"/>
      <w:lvlJc w:val="left"/>
      <w:pPr>
        <w:tabs>
          <w:tab w:val="num" w:pos="5760"/>
        </w:tabs>
        <w:ind w:left="5760" w:hanging="360"/>
      </w:pPr>
      <w:rPr>
        <w:rFonts w:ascii="Courier New" w:hAnsi="Courier New"/>
      </w:rPr>
    </w:lvl>
    <w:lvl w:ilvl="8" w:tplc="9028E7E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2168EFC6">
      <w:start w:val="1"/>
      <w:numFmt w:val="bullet"/>
      <w:lvlText w:val=""/>
      <w:lvlJc w:val="left"/>
      <w:pPr>
        <w:ind w:left="720" w:hanging="360"/>
      </w:pPr>
      <w:rPr>
        <w:rFonts w:ascii="Symbol" w:hAnsi="Symbol"/>
      </w:rPr>
    </w:lvl>
    <w:lvl w:ilvl="1" w:tplc="2066378A">
      <w:start w:val="1"/>
      <w:numFmt w:val="bullet"/>
      <w:lvlText w:val="o"/>
      <w:lvlJc w:val="left"/>
      <w:pPr>
        <w:tabs>
          <w:tab w:val="num" w:pos="1440"/>
        </w:tabs>
        <w:ind w:left="1440" w:hanging="360"/>
      </w:pPr>
      <w:rPr>
        <w:rFonts w:ascii="Courier New" w:hAnsi="Courier New"/>
      </w:rPr>
    </w:lvl>
    <w:lvl w:ilvl="2" w:tplc="28F491B8">
      <w:start w:val="1"/>
      <w:numFmt w:val="bullet"/>
      <w:lvlText w:val=""/>
      <w:lvlJc w:val="left"/>
      <w:pPr>
        <w:tabs>
          <w:tab w:val="num" w:pos="2160"/>
        </w:tabs>
        <w:ind w:left="2160" w:hanging="360"/>
      </w:pPr>
      <w:rPr>
        <w:rFonts w:ascii="Wingdings" w:hAnsi="Wingdings"/>
      </w:rPr>
    </w:lvl>
    <w:lvl w:ilvl="3" w:tplc="C1D6D3E8">
      <w:start w:val="1"/>
      <w:numFmt w:val="bullet"/>
      <w:lvlText w:val=""/>
      <w:lvlJc w:val="left"/>
      <w:pPr>
        <w:tabs>
          <w:tab w:val="num" w:pos="2880"/>
        </w:tabs>
        <w:ind w:left="2880" w:hanging="360"/>
      </w:pPr>
      <w:rPr>
        <w:rFonts w:ascii="Symbol" w:hAnsi="Symbol"/>
      </w:rPr>
    </w:lvl>
    <w:lvl w:ilvl="4" w:tplc="E806D936">
      <w:start w:val="1"/>
      <w:numFmt w:val="bullet"/>
      <w:lvlText w:val="o"/>
      <w:lvlJc w:val="left"/>
      <w:pPr>
        <w:tabs>
          <w:tab w:val="num" w:pos="3600"/>
        </w:tabs>
        <w:ind w:left="3600" w:hanging="360"/>
      </w:pPr>
      <w:rPr>
        <w:rFonts w:ascii="Courier New" w:hAnsi="Courier New"/>
      </w:rPr>
    </w:lvl>
    <w:lvl w:ilvl="5" w:tplc="8EB66F30">
      <w:start w:val="1"/>
      <w:numFmt w:val="bullet"/>
      <w:lvlText w:val=""/>
      <w:lvlJc w:val="left"/>
      <w:pPr>
        <w:tabs>
          <w:tab w:val="num" w:pos="4320"/>
        </w:tabs>
        <w:ind w:left="4320" w:hanging="360"/>
      </w:pPr>
      <w:rPr>
        <w:rFonts w:ascii="Wingdings" w:hAnsi="Wingdings"/>
      </w:rPr>
    </w:lvl>
    <w:lvl w:ilvl="6" w:tplc="E7AE9470">
      <w:start w:val="1"/>
      <w:numFmt w:val="bullet"/>
      <w:lvlText w:val=""/>
      <w:lvlJc w:val="left"/>
      <w:pPr>
        <w:tabs>
          <w:tab w:val="num" w:pos="5040"/>
        </w:tabs>
        <w:ind w:left="5040" w:hanging="360"/>
      </w:pPr>
      <w:rPr>
        <w:rFonts w:ascii="Symbol" w:hAnsi="Symbol"/>
      </w:rPr>
    </w:lvl>
    <w:lvl w:ilvl="7" w:tplc="2490061A">
      <w:start w:val="1"/>
      <w:numFmt w:val="bullet"/>
      <w:lvlText w:val="o"/>
      <w:lvlJc w:val="left"/>
      <w:pPr>
        <w:tabs>
          <w:tab w:val="num" w:pos="5760"/>
        </w:tabs>
        <w:ind w:left="5760" w:hanging="360"/>
      </w:pPr>
      <w:rPr>
        <w:rFonts w:ascii="Courier New" w:hAnsi="Courier New"/>
      </w:rPr>
    </w:lvl>
    <w:lvl w:ilvl="8" w:tplc="542EFA4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C7047B5C">
      <w:start w:val="1"/>
      <w:numFmt w:val="bullet"/>
      <w:lvlText w:val=""/>
      <w:lvlJc w:val="left"/>
      <w:pPr>
        <w:ind w:left="720" w:hanging="360"/>
      </w:pPr>
      <w:rPr>
        <w:rFonts w:ascii="Symbol" w:hAnsi="Symbol"/>
      </w:rPr>
    </w:lvl>
    <w:lvl w:ilvl="1" w:tplc="1BCA7846">
      <w:start w:val="1"/>
      <w:numFmt w:val="bullet"/>
      <w:lvlText w:val="o"/>
      <w:lvlJc w:val="left"/>
      <w:pPr>
        <w:tabs>
          <w:tab w:val="num" w:pos="1440"/>
        </w:tabs>
        <w:ind w:left="1440" w:hanging="360"/>
      </w:pPr>
      <w:rPr>
        <w:rFonts w:ascii="Courier New" w:hAnsi="Courier New"/>
      </w:rPr>
    </w:lvl>
    <w:lvl w:ilvl="2" w:tplc="8040B652">
      <w:start w:val="1"/>
      <w:numFmt w:val="bullet"/>
      <w:lvlText w:val=""/>
      <w:lvlJc w:val="left"/>
      <w:pPr>
        <w:tabs>
          <w:tab w:val="num" w:pos="2160"/>
        </w:tabs>
        <w:ind w:left="2160" w:hanging="360"/>
      </w:pPr>
      <w:rPr>
        <w:rFonts w:ascii="Wingdings" w:hAnsi="Wingdings"/>
      </w:rPr>
    </w:lvl>
    <w:lvl w:ilvl="3" w:tplc="DFDEE992">
      <w:start w:val="1"/>
      <w:numFmt w:val="bullet"/>
      <w:lvlText w:val=""/>
      <w:lvlJc w:val="left"/>
      <w:pPr>
        <w:tabs>
          <w:tab w:val="num" w:pos="2880"/>
        </w:tabs>
        <w:ind w:left="2880" w:hanging="360"/>
      </w:pPr>
      <w:rPr>
        <w:rFonts w:ascii="Symbol" w:hAnsi="Symbol"/>
      </w:rPr>
    </w:lvl>
    <w:lvl w:ilvl="4" w:tplc="31A87D78">
      <w:start w:val="1"/>
      <w:numFmt w:val="bullet"/>
      <w:lvlText w:val="o"/>
      <w:lvlJc w:val="left"/>
      <w:pPr>
        <w:tabs>
          <w:tab w:val="num" w:pos="3600"/>
        </w:tabs>
        <w:ind w:left="3600" w:hanging="360"/>
      </w:pPr>
      <w:rPr>
        <w:rFonts w:ascii="Courier New" w:hAnsi="Courier New"/>
      </w:rPr>
    </w:lvl>
    <w:lvl w:ilvl="5" w:tplc="0A12D5CC">
      <w:start w:val="1"/>
      <w:numFmt w:val="bullet"/>
      <w:lvlText w:val=""/>
      <w:lvlJc w:val="left"/>
      <w:pPr>
        <w:tabs>
          <w:tab w:val="num" w:pos="4320"/>
        </w:tabs>
        <w:ind w:left="4320" w:hanging="360"/>
      </w:pPr>
      <w:rPr>
        <w:rFonts w:ascii="Wingdings" w:hAnsi="Wingdings"/>
      </w:rPr>
    </w:lvl>
    <w:lvl w:ilvl="6" w:tplc="89B6708E">
      <w:start w:val="1"/>
      <w:numFmt w:val="bullet"/>
      <w:lvlText w:val=""/>
      <w:lvlJc w:val="left"/>
      <w:pPr>
        <w:tabs>
          <w:tab w:val="num" w:pos="5040"/>
        </w:tabs>
        <w:ind w:left="5040" w:hanging="360"/>
      </w:pPr>
      <w:rPr>
        <w:rFonts w:ascii="Symbol" w:hAnsi="Symbol"/>
      </w:rPr>
    </w:lvl>
    <w:lvl w:ilvl="7" w:tplc="74F0ADAE">
      <w:start w:val="1"/>
      <w:numFmt w:val="bullet"/>
      <w:lvlText w:val="o"/>
      <w:lvlJc w:val="left"/>
      <w:pPr>
        <w:tabs>
          <w:tab w:val="num" w:pos="5760"/>
        </w:tabs>
        <w:ind w:left="5760" w:hanging="360"/>
      </w:pPr>
      <w:rPr>
        <w:rFonts w:ascii="Courier New" w:hAnsi="Courier New"/>
      </w:rPr>
    </w:lvl>
    <w:lvl w:ilvl="8" w:tplc="755490B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1BAEECA">
      <w:start w:val="1"/>
      <w:numFmt w:val="bullet"/>
      <w:lvlText w:val=""/>
      <w:lvlJc w:val="left"/>
      <w:pPr>
        <w:ind w:left="720" w:hanging="360"/>
      </w:pPr>
      <w:rPr>
        <w:rFonts w:ascii="Symbol" w:hAnsi="Symbol"/>
      </w:rPr>
    </w:lvl>
    <w:lvl w:ilvl="1" w:tplc="48A453E2">
      <w:start w:val="1"/>
      <w:numFmt w:val="bullet"/>
      <w:lvlText w:val="o"/>
      <w:lvlJc w:val="left"/>
      <w:pPr>
        <w:tabs>
          <w:tab w:val="num" w:pos="1440"/>
        </w:tabs>
        <w:ind w:left="1440" w:hanging="360"/>
      </w:pPr>
      <w:rPr>
        <w:rFonts w:ascii="Courier New" w:hAnsi="Courier New"/>
      </w:rPr>
    </w:lvl>
    <w:lvl w:ilvl="2" w:tplc="70EC752E">
      <w:start w:val="1"/>
      <w:numFmt w:val="bullet"/>
      <w:lvlText w:val=""/>
      <w:lvlJc w:val="left"/>
      <w:pPr>
        <w:tabs>
          <w:tab w:val="num" w:pos="2160"/>
        </w:tabs>
        <w:ind w:left="2160" w:hanging="360"/>
      </w:pPr>
      <w:rPr>
        <w:rFonts w:ascii="Wingdings" w:hAnsi="Wingdings"/>
      </w:rPr>
    </w:lvl>
    <w:lvl w:ilvl="3" w:tplc="F6A26F44">
      <w:start w:val="1"/>
      <w:numFmt w:val="bullet"/>
      <w:lvlText w:val=""/>
      <w:lvlJc w:val="left"/>
      <w:pPr>
        <w:tabs>
          <w:tab w:val="num" w:pos="2880"/>
        </w:tabs>
        <w:ind w:left="2880" w:hanging="360"/>
      </w:pPr>
      <w:rPr>
        <w:rFonts w:ascii="Symbol" w:hAnsi="Symbol"/>
      </w:rPr>
    </w:lvl>
    <w:lvl w:ilvl="4" w:tplc="0324BF16">
      <w:start w:val="1"/>
      <w:numFmt w:val="bullet"/>
      <w:lvlText w:val="o"/>
      <w:lvlJc w:val="left"/>
      <w:pPr>
        <w:tabs>
          <w:tab w:val="num" w:pos="3600"/>
        </w:tabs>
        <w:ind w:left="3600" w:hanging="360"/>
      </w:pPr>
      <w:rPr>
        <w:rFonts w:ascii="Courier New" w:hAnsi="Courier New"/>
      </w:rPr>
    </w:lvl>
    <w:lvl w:ilvl="5" w:tplc="50D67BE2">
      <w:start w:val="1"/>
      <w:numFmt w:val="bullet"/>
      <w:lvlText w:val=""/>
      <w:lvlJc w:val="left"/>
      <w:pPr>
        <w:tabs>
          <w:tab w:val="num" w:pos="4320"/>
        </w:tabs>
        <w:ind w:left="4320" w:hanging="360"/>
      </w:pPr>
      <w:rPr>
        <w:rFonts w:ascii="Wingdings" w:hAnsi="Wingdings"/>
      </w:rPr>
    </w:lvl>
    <w:lvl w:ilvl="6" w:tplc="2E42F1B0">
      <w:start w:val="1"/>
      <w:numFmt w:val="bullet"/>
      <w:lvlText w:val=""/>
      <w:lvlJc w:val="left"/>
      <w:pPr>
        <w:tabs>
          <w:tab w:val="num" w:pos="5040"/>
        </w:tabs>
        <w:ind w:left="5040" w:hanging="360"/>
      </w:pPr>
      <w:rPr>
        <w:rFonts w:ascii="Symbol" w:hAnsi="Symbol"/>
      </w:rPr>
    </w:lvl>
    <w:lvl w:ilvl="7" w:tplc="8FD09C50">
      <w:start w:val="1"/>
      <w:numFmt w:val="bullet"/>
      <w:lvlText w:val="o"/>
      <w:lvlJc w:val="left"/>
      <w:pPr>
        <w:tabs>
          <w:tab w:val="num" w:pos="5760"/>
        </w:tabs>
        <w:ind w:left="5760" w:hanging="360"/>
      </w:pPr>
      <w:rPr>
        <w:rFonts w:ascii="Courier New" w:hAnsi="Courier New"/>
      </w:rPr>
    </w:lvl>
    <w:lvl w:ilvl="8" w:tplc="596E67A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6C7E95A6">
      <w:start w:val="1"/>
      <w:numFmt w:val="bullet"/>
      <w:lvlText w:val=""/>
      <w:lvlJc w:val="left"/>
      <w:pPr>
        <w:ind w:left="720" w:hanging="360"/>
      </w:pPr>
      <w:rPr>
        <w:rFonts w:ascii="Symbol" w:hAnsi="Symbol"/>
      </w:rPr>
    </w:lvl>
    <w:lvl w:ilvl="1" w:tplc="6B482F24">
      <w:start w:val="1"/>
      <w:numFmt w:val="bullet"/>
      <w:lvlText w:val="o"/>
      <w:lvlJc w:val="left"/>
      <w:pPr>
        <w:tabs>
          <w:tab w:val="num" w:pos="1440"/>
        </w:tabs>
        <w:ind w:left="1440" w:hanging="360"/>
      </w:pPr>
      <w:rPr>
        <w:rFonts w:ascii="Courier New" w:hAnsi="Courier New"/>
      </w:rPr>
    </w:lvl>
    <w:lvl w:ilvl="2" w:tplc="DAD01E42">
      <w:start w:val="1"/>
      <w:numFmt w:val="bullet"/>
      <w:lvlText w:val=""/>
      <w:lvlJc w:val="left"/>
      <w:pPr>
        <w:tabs>
          <w:tab w:val="num" w:pos="2160"/>
        </w:tabs>
        <w:ind w:left="2160" w:hanging="360"/>
      </w:pPr>
      <w:rPr>
        <w:rFonts w:ascii="Wingdings" w:hAnsi="Wingdings"/>
      </w:rPr>
    </w:lvl>
    <w:lvl w:ilvl="3" w:tplc="4D7874BE">
      <w:start w:val="1"/>
      <w:numFmt w:val="bullet"/>
      <w:lvlText w:val=""/>
      <w:lvlJc w:val="left"/>
      <w:pPr>
        <w:tabs>
          <w:tab w:val="num" w:pos="2880"/>
        </w:tabs>
        <w:ind w:left="2880" w:hanging="360"/>
      </w:pPr>
      <w:rPr>
        <w:rFonts w:ascii="Symbol" w:hAnsi="Symbol"/>
      </w:rPr>
    </w:lvl>
    <w:lvl w:ilvl="4" w:tplc="1EE21138">
      <w:start w:val="1"/>
      <w:numFmt w:val="bullet"/>
      <w:lvlText w:val="o"/>
      <w:lvlJc w:val="left"/>
      <w:pPr>
        <w:tabs>
          <w:tab w:val="num" w:pos="3600"/>
        </w:tabs>
        <w:ind w:left="3600" w:hanging="360"/>
      </w:pPr>
      <w:rPr>
        <w:rFonts w:ascii="Courier New" w:hAnsi="Courier New"/>
      </w:rPr>
    </w:lvl>
    <w:lvl w:ilvl="5" w:tplc="F6E20314">
      <w:start w:val="1"/>
      <w:numFmt w:val="bullet"/>
      <w:lvlText w:val=""/>
      <w:lvlJc w:val="left"/>
      <w:pPr>
        <w:tabs>
          <w:tab w:val="num" w:pos="4320"/>
        </w:tabs>
        <w:ind w:left="4320" w:hanging="360"/>
      </w:pPr>
      <w:rPr>
        <w:rFonts w:ascii="Wingdings" w:hAnsi="Wingdings"/>
      </w:rPr>
    </w:lvl>
    <w:lvl w:ilvl="6" w:tplc="68004B82">
      <w:start w:val="1"/>
      <w:numFmt w:val="bullet"/>
      <w:lvlText w:val=""/>
      <w:lvlJc w:val="left"/>
      <w:pPr>
        <w:tabs>
          <w:tab w:val="num" w:pos="5040"/>
        </w:tabs>
        <w:ind w:left="5040" w:hanging="360"/>
      </w:pPr>
      <w:rPr>
        <w:rFonts w:ascii="Symbol" w:hAnsi="Symbol"/>
      </w:rPr>
    </w:lvl>
    <w:lvl w:ilvl="7" w:tplc="3F0C0056">
      <w:start w:val="1"/>
      <w:numFmt w:val="bullet"/>
      <w:lvlText w:val="o"/>
      <w:lvlJc w:val="left"/>
      <w:pPr>
        <w:tabs>
          <w:tab w:val="num" w:pos="5760"/>
        </w:tabs>
        <w:ind w:left="5760" w:hanging="360"/>
      </w:pPr>
      <w:rPr>
        <w:rFonts w:ascii="Courier New" w:hAnsi="Courier New"/>
      </w:rPr>
    </w:lvl>
    <w:lvl w:ilvl="8" w:tplc="619AD3D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F3CA1B76">
      <w:start w:val="1"/>
      <w:numFmt w:val="bullet"/>
      <w:lvlText w:val=""/>
      <w:lvlJc w:val="left"/>
      <w:pPr>
        <w:ind w:left="720" w:hanging="360"/>
      </w:pPr>
      <w:rPr>
        <w:rFonts w:ascii="Symbol" w:hAnsi="Symbol"/>
      </w:rPr>
    </w:lvl>
    <w:lvl w:ilvl="1" w:tplc="C26E7CCC">
      <w:start w:val="1"/>
      <w:numFmt w:val="bullet"/>
      <w:lvlText w:val="o"/>
      <w:lvlJc w:val="left"/>
      <w:pPr>
        <w:tabs>
          <w:tab w:val="num" w:pos="1440"/>
        </w:tabs>
        <w:ind w:left="1440" w:hanging="360"/>
      </w:pPr>
      <w:rPr>
        <w:rFonts w:ascii="Courier New" w:hAnsi="Courier New"/>
      </w:rPr>
    </w:lvl>
    <w:lvl w:ilvl="2" w:tplc="1F56B1AA">
      <w:start w:val="1"/>
      <w:numFmt w:val="bullet"/>
      <w:lvlText w:val=""/>
      <w:lvlJc w:val="left"/>
      <w:pPr>
        <w:tabs>
          <w:tab w:val="num" w:pos="2160"/>
        </w:tabs>
        <w:ind w:left="2160" w:hanging="360"/>
      </w:pPr>
      <w:rPr>
        <w:rFonts w:ascii="Wingdings" w:hAnsi="Wingdings"/>
      </w:rPr>
    </w:lvl>
    <w:lvl w:ilvl="3" w:tplc="5E7A0040">
      <w:start w:val="1"/>
      <w:numFmt w:val="bullet"/>
      <w:lvlText w:val=""/>
      <w:lvlJc w:val="left"/>
      <w:pPr>
        <w:tabs>
          <w:tab w:val="num" w:pos="2880"/>
        </w:tabs>
        <w:ind w:left="2880" w:hanging="360"/>
      </w:pPr>
      <w:rPr>
        <w:rFonts w:ascii="Symbol" w:hAnsi="Symbol"/>
      </w:rPr>
    </w:lvl>
    <w:lvl w:ilvl="4" w:tplc="05CA55A2">
      <w:start w:val="1"/>
      <w:numFmt w:val="bullet"/>
      <w:lvlText w:val="o"/>
      <w:lvlJc w:val="left"/>
      <w:pPr>
        <w:tabs>
          <w:tab w:val="num" w:pos="3600"/>
        </w:tabs>
        <w:ind w:left="3600" w:hanging="360"/>
      </w:pPr>
      <w:rPr>
        <w:rFonts w:ascii="Courier New" w:hAnsi="Courier New"/>
      </w:rPr>
    </w:lvl>
    <w:lvl w:ilvl="5" w:tplc="AFCA865A">
      <w:start w:val="1"/>
      <w:numFmt w:val="bullet"/>
      <w:lvlText w:val=""/>
      <w:lvlJc w:val="left"/>
      <w:pPr>
        <w:tabs>
          <w:tab w:val="num" w:pos="4320"/>
        </w:tabs>
        <w:ind w:left="4320" w:hanging="360"/>
      </w:pPr>
      <w:rPr>
        <w:rFonts w:ascii="Wingdings" w:hAnsi="Wingdings"/>
      </w:rPr>
    </w:lvl>
    <w:lvl w:ilvl="6" w:tplc="93E6843C">
      <w:start w:val="1"/>
      <w:numFmt w:val="bullet"/>
      <w:lvlText w:val=""/>
      <w:lvlJc w:val="left"/>
      <w:pPr>
        <w:tabs>
          <w:tab w:val="num" w:pos="5040"/>
        </w:tabs>
        <w:ind w:left="5040" w:hanging="360"/>
      </w:pPr>
      <w:rPr>
        <w:rFonts w:ascii="Symbol" w:hAnsi="Symbol"/>
      </w:rPr>
    </w:lvl>
    <w:lvl w:ilvl="7" w:tplc="60DA1ACA">
      <w:start w:val="1"/>
      <w:numFmt w:val="bullet"/>
      <w:lvlText w:val="o"/>
      <w:lvlJc w:val="left"/>
      <w:pPr>
        <w:tabs>
          <w:tab w:val="num" w:pos="5760"/>
        </w:tabs>
        <w:ind w:left="5760" w:hanging="360"/>
      </w:pPr>
      <w:rPr>
        <w:rFonts w:ascii="Courier New" w:hAnsi="Courier New"/>
      </w:rPr>
    </w:lvl>
    <w:lvl w:ilvl="8" w:tplc="FE44098C">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41EA2E56">
      <w:start w:val="1"/>
      <w:numFmt w:val="bullet"/>
      <w:lvlText w:val=""/>
      <w:lvlJc w:val="left"/>
      <w:pPr>
        <w:ind w:left="720" w:hanging="360"/>
      </w:pPr>
      <w:rPr>
        <w:rFonts w:ascii="Symbol" w:hAnsi="Symbol"/>
      </w:rPr>
    </w:lvl>
    <w:lvl w:ilvl="1" w:tplc="13B2DE60">
      <w:start w:val="1"/>
      <w:numFmt w:val="bullet"/>
      <w:lvlText w:val="o"/>
      <w:lvlJc w:val="left"/>
      <w:pPr>
        <w:tabs>
          <w:tab w:val="num" w:pos="1440"/>
        </w:tabs>
        <w:ind w:left="1440" w:hanging="360"/>
      </w:pPr>
      <w:rPr>
        <w:rFonts w:ascii="Courier New" w:hAnsi="Courier New"/>
      </w:rPr>
    </w:lvl>
    <w:lvl w:ilvl="2" w:tplc="AB9C31EE">
      <w:start w:val="1"/>
      <w:numFmt w:val="bullet"/>
      <w:lvlText w:val=""/>
      <w:lvlJc w:val="left"/>
      <w:pPr>
        <w:tabs>
          <w:tab w:val="num" w:pos="2160"/>
        </w:tabs>
        <w:ind w:left="2160" w:hanging="360"/>
      </w:pPr>
      <w:rPr>
        <w:rFonts w:ascii="Wingdings" w:hAnsi="Wingdings"/>
      </w:rPr>
    </w:lvl>
    <w:lvl w:ilvl="3" w:tplc="DBFE392A">
      <w:start w:val="1"/>
      <w:numFmt w:val="bullet"/>
      <w:lvlText w:val=""/>
      <w:lvlJc w:val="left"/>
      <w:pPr>
        <w:tabs>
          <w:tab w:val="num" w:pos="2880"/>
        </w:tabs>
        <w:ind w:left="2880" w:hanging="360"/>
      </w:pPr>
      <w:rPr>
        <w:rFonts w:ascii="Symbol" w:hAnsi="Symbol"/>
      </w:rPr>
    </w:lvl>
    <w:lvl w:ilvl="4" w:tplc="68702E3A">
      <w:start w:val="1"/>
      <w:numFmt w:val="bullet"/>
      <w:lvlText w:val="o"/>
      <w:lvlJc w:val="left"/>
      <w:pPr>
        <w:tabs>
          <w:tab w:val="num" w:pos="3600"/>
        </w:tabs>
        <w:ind w:left="3600" w:hanging="360"/>
      </w:pPr>
      <w:rPr>
        <w:rFonts w:ascii="Courier New" w:hAnsi="Courier New"/>
      </w:rPr>
    </w:lvl>
    <w:lvl w:ilvl="5" w:tplc="F5D80DA4">
      <w:start w:val="1"/>
      <w:numFmt w:val="bullet"/>
      <w:lvlText w:val=""/>
      <w:lvlJc w:val="left"/>
      <w:pPr>
        <w:tabs>
          <w:tab w:val="num" w:pos="4320"/>
        </w:tabs>
        <w:ind w:left="4320" w:hanging="360"/>
      </w:pPr>
      <w:rPr>
        <w:rFonts w:ascii="Wingdings" w:hAnsi="Wingdings"/>
      </w:rPr>
    </w:lvl>
    <w:lvl w:ilvl="6" w:tplc="8B7E0776">
      <w:start w:val="1"/>
      <w:numFmt w:val="bullet"/>
      <w:lvlText w:val=""/>
      <w:lvlJc w:val="left"/>
      <w:pPr>
        <w:tabs>
          <w:tab w:val="num" w:pos="5040"/>
        </w:tabs>
        <w:ind w:left="5040" w:hanging="360"/>
      </w:pPr>
      <w:rPr>
        <w:rFonts w:ascii="Symbol" w:hAnsi="Symbol"/>
      </w:rPr>
    </w:lvl>
    <w:lvl w:ilvl="7" w:tplc="7C0C4024">
      <w:start w:val="1"/>
      <w:numFmt w:val="bullet"/>
      <w:lvlText w:val="o"/>
      <w:lvlJc w:val="left"/>
      <w:pPr>
        <w:tabs>
          <w:tab w:val="num" w:pos="5760"/>
        </w:tabs>
        <w:ind w:left="5760" w:hanging="360"/>
      </w:pPr>
      <w:rPr>
        <w:rFonts w:ascii="Courier New" w:hAnsi="Courier New"/>
      </w:rPr>
    </w:lvl>
    <w:lvl w:ilvl="8" w:tplc="1CE285A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387C7456">
      <w:start w:val="1"/>
      <w:numFmt w:val="bullet"/>
      <w:lvlText w:val=""/>
      <w:lvlJc w:val="left"/>
      <w:pPr>
        <w:ind w:left="720" w:hanging="360"/>
      </w:pPr>
      <w:rPr>
        <w:rFonts w:ascii="Symbol" w:hAnsi="Symbol"/>
      </w:rPr>
    </w:lvl>
    <w:lvl w:ilvl="1" w:tplc="9D6CE3F2">
      <w:start w:val="1"/>
      <w:numFmt w:val="bullet"/>
      <w:lvlText w:val="o"/>
      <w:lvlJc w:val="left"/>
      <w:pPr>
        <w:tabs>
          <w:tab w:val="num" w:pos="1440"/>
        </w:tabs>
        <w:ind w:left="1440" w:hanging="360"/>
      </w:pPr>
      <w:rPr>
        <w:rFonts w:ascii="Courier New" w:hAnsi="Courier New"/>
      </w:rPr>
    </w:lvl>
    <w:lvl w:ilvl="2" w:tplc="5E7875C6">
      <w:start w:val="1"/>
      <w:numFmt w:val="bullet"/>
      <w:lvlText w:val=""/>
      <w:lvlJc w:val="left"/>
      <w:pPr>
        <w:tabs>
          <w:tab w:val="num" w:pos="2160"/>
        </w:tabs>
        <w:ind w:left="2160" w:hanging="360"/>
      </w:pPr>
      <w:rPr>
        <w:rFonts w:ascii="Wingdings" w:hAnsi="Wingdings"/>
      </w:rPr>
    </w:lvl>
    <w:lvl w:ilvl="3" w:tplc="C250179A">
      <w:start w:val="1"/>
      <w:numFmt w:val="bullet"/>
      <w:lvlText w:val=""/>
      <w:lvlJc w:val="left"/>
      <w:pPr>
        <w:tabs>
          <w:tab w:val="num" w:pos="2880"/>
        </w:tabs>
        <w:ind w:left="2880" w:hanging="360"/>
      </w:pPr>
      <w:rPr>
        <w:rFonts w:ascii="Symbol" w:hAnsi="Symbol"/>
      </w:rPr>
    </w:lvl>
    <w:lvl w:ilvl="4" w:tplc="D36C749E">
      <w:start w:val="1"/>
      <w:numFmt w:val="bullet"/>
      <w:lvlText w:val="o"/>
      <w:lvlJc w:val="left"/>
      <w:pPr>
        <w:tabs>
          <w:tab w:val="num" w:pos="3600"/>
        </w:tabs>
        <w:ind w:left="3600" w:hanging="360"/>
      </w:pPr>
      <w:rPr>
        <w:rFonts w:ascii="Courier New" w:hAnsi="Courier New"/>
      </w:rPr>
    </w:lvl>
    <w:lvl w:ilvl="5" w:tplc="5E7AD034">
      <w:start w:val="1"/>
      <w:numFmt w:val="bullet"/>
      <w:lvlText w:val=""/>
      <w:lvlJc w:val="left"/>
      <w:pPr>
        <w:tabs>
          <w:tab w:val="num" w:pos="4320"/>
        </w:tabs>
        <w:ind w:left="4320" w:hanging="360"/>
      </w:pPr>
      <w:rPr>
        <w:rFonts w:ascii="Wingdings" w:hAnsi="Wingdings"/>
      </w:rPr>
    </w:lvl>
    <w:lvl w:ilvl="6" w:tplc="F0A8F1B8">
      <w:start w:val="1"/>
      <w:numFmt w:val="bullet"/>
      <w:lvlText w:val=""/>
      <w:lvlJc w:val="left"/>
      <w:pPr>
        <w:tabs>
          <w:tab w:val="num" w:pos="5040"/>
        </w:tabs>
        <w:ind w:left="5040" w:hanging="360"/>
      </w:pPr>
      <w:rPr>
        <w:rFonts w:ascii="Symbol" w:hAnsi="Symbol"/>
      </w:rPr>
    </w:lvl>
    <w:lvl w:ilvl="7" w:tplc="CCA6977A">
      <w:start w:val="1"/>
      <w:numFmt w:val="bullet"/>
      <w:lvlText w:val="o"/>
      <w:lvlJc w:val="left"/>
      <w:pPr>
        <w:tabs>
          <w:tab w:val="num" w:pos="5760"/>
        </w:tabs>
        <w:ind w:left="5760" w:hanging="360"/>
      </w:pPr>
      <w:rPr>
        <w:rFonts w:ascii="Courier New" w:hAnsi="Courier New"/>
      </w:rPr>
    </w:lvl>
    <w:lvl w:ilvl="8" w:tplc="AB3E1822">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0AFEF5C0">
      <w:start w:val="1"/>
      <w:numFmt w:val="bullet"/>
      <w:lvlText w:val=""/>
      <w:lvlJc w:val="left"/>
      <w:pPr>
        <w:ind w:left="720" w:hanging="360"/>
      </w:pPr>
      <w:rPr>
        <w:rFonts w:ascii="Symbol" w:hAnsi="Symbol"/>
      </w:rPr>
    </w:lvl>
    <w:lvl w:ilvl="1" w:tplc="886AAC48">
      <w:start w:val="1"/>
      <w:numFmt w:val="bullet"/>
      <w:lvlText w:val="o"/>
      <w:lvlJc w:val="left"/>
      <w:pPr>
        <w:tabs>
          <w:tab w:val="num" w:pos="1440"/>
        </w:tabs>
        <w:ind w:left="1440" w:hanging="360"/>
      </w:pPr>
      <w:rPr>
        <w:rFonts w:ascii="Courier New" w:hAnsi="Courier New"/>
      </w:rPr>
    </w:lvl>
    <w:lvl w:ilvl="2" w:tplc="CEC6005C">
      <w:start w:val="1"/>
      <w:numFmt w:val="bullet"/>
      <w:lvlText w:val=""/>
      <w:lvlJc w:val="left"/>
      <w:pPr>
        <w:tabs>
          <w:tab w:val="num" w:pos="2160"/>
        </w:tabs>
        <w:ind w:left="2160" w:hanging="360"/>
      </w:pPr>
      <w:rPr>
        <w:rFonts w:ascii="Wingdings" w:hAnsi="Wingdings"/>
      </w:rPr>
    </w:lvl>
    <w:lvl w:ilvl="3" w:tplc="0AE669EA">
      <w:start w:val="1"/>
      <w:numFmt w:val="bullet"/>
      <w:lvlText w:val=""/>
      <w:lvlJc w:val="left"/>
      <w:pPr>
        <w:tabs>
          <w:tab w:val="num" w:pos="2880"/>
        </w:tabs>
        <w:ind w:left="2880" w:hanging="360"/>
      </w:pPr>
      <w:rPr>
        <w:rFonts w:ascii="Symbol" w:hAnsi="Symbol"/>
      </w:rPr>
    </w:lvl>
    <w:lvl w:ilvl="4" w:tplc="AD2864BC">
      <w:start w:val="1"/>
      <w:numFmt w:val="bullet"/>
      <w:lvlText w:val="o"/>
      <w:lvlJc w:val="left"/>
      <w:pPr>
        <w:tabs>
          <w:tab w:val="num" w:pos="3600"/>
        </w:tabs>
        <w:ind w:left="3600" w:hanging="360"/>
      </w:pPr>
      <w:rPr>
        <w:rFonts w:ascii="Courier New" w:hAnsi="Courier New"/>
      </w:rPr>
    </w:lvl>
    <w:lvl w:ilvl="5" w:tplc="0AF60430">
      <w:start w:val="1"/>
      <w:numFmt w:val="bullet"/>
      <w:lvlText w:val=""/>
      <w:lvlJc w:val="left"/>
      <w:pPr>
        <w:tabs>
          <w:tab w:val="num" w:pos="4320"/>
        </w:tabs>
        <w:ind w:left="4320" w:hanging="360"/>
      </w:pPr>
      <w:rPr>
        <w:rFonts w:ascii="Wingdings" w:hAnsi="Wingdings"/>
      </w:rPr>
    </w:lvl>
    <w:lvl w:ilvl="6" w:tplc="0540C836">
      <w:start w:val="1"/>
      <w:numFmt w:val="bullet"/>
      <w:lvlText w:val=""/>
      <w:lvlJc w:val="left"/>
      <w:pPr>
        <w:tabs>
          <w:tab w:val="num" w:pos="5040"/>
        </w:tabs>
        <w:ind w:left="5040" w:hanging="360"/>
      </w:pPr>
      <w:rPr>
        <w:rFonts w:ascii="Symbol" w:hAnsi="Symbol"/>
      </w:rPr>
    </w:lvl>
    <w:lvl w:ilvl="7" w:tplc="5254BBEE">
      <w:start w:val="1"/>
      <w:numFmt w:val="bullet"/>
      <w:lvlText w:val="o"/>
      <w:lvlJc w:val="left"/>
      <w:pPr>
        <w:tabs>
          <w:tab w:val="num" w:pos="5760"/>
        </w:tabs>
        <w:ind w:left="5760" w:hanging="360"/>
      </w:pPr>
      <w:rPr>
        <w:rFonts w:ascii="Courier New" w:hAnsi="Courier New"/>
      </w:rPr>
    </w:lvl>
    <w:lvl w:ilvl="8" w:tplc="4DC61806">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F1BC6E80">
      <w:start w:val="1"/>
      <w:numFmt w:val="bullet"/>
      <w:lvlText w:val=""/>
      <w:lvlJc w:val="left"/>
      <w:pPr>
        <w:ind w:left="720" w:hanging="360"/>
      </w:pPr>
      <w:rPr>
        <w:rFonts w:ascii="Symbol" w:hAnsi="Symbol"/>
      </w:rPr>
    </w:lvl>
    <w:lvl w:ilvl="1" w:tplc="8F064FD2">
      <w:start w:val="1"/>
      <w:numFmt w:val="bullet"/>
      <w:lvlText w:val="o"/>
      <w:lvlJc w:val="left"/>
      <w:pPr>
        <w:tabs>
          <w:tab w:val="num" w:pos="1440"/>
        </w:tabs>
        <w:ind w:left="1440" w:hanging="360"/>
      </w:pPr>
      <w:rPr>
        <w:rFonts w:ascii="Courier New" w:hAnsi="Courier New"/>
      </w:rPr>
    </w:lvl>
    <w:lvl w:ilvl="2" w:tplc="BFEE9CD6">
      <w:start w:val="1"/>
      <w:numFmt w:val="bullet"/>
      <w:lvlText w:val=""/>
      <w:lvlJc w:val="left"/>
      <w:pPr>
        <w:tabs>
          <w:tab w:val="num" w:pos="2160"/>
        </w:tabs>
        <w:ind w:left="2160" w:hanging="360"/>
      </w:pPr>
      <w:rPr>
        <w:rFonts w:ascii="Wingdings" w:hAnsi="Wingdings"/>
      </w:rPr>
    </w:lvl>
    <w:lvl w:ilvl="3" w:tplc="6D746EE4">
      <w:start w:val="1"/>
      <w:numFmt w:val="bullet"/>
      <w:lvlText w:val=""/>
      <w:lvlJc w:val="left"/>
      <w:pPr>
        <w:tabs>
          <w:tab w:val="num" w:pos="2880"/>
        </w:tabs>
        <w:ind w:left="2880" w:hanging="360"/>
      </w:pPr>
      <w:rPr>
        <w:rFonts w:ascii="Symbol" w:hAnsi="Symbol"/>
      </w:rPr>
    </w:lvl>
    <w:lvl w:ilvl="4" w:tplc="C1043AFC">
      <w:start w:val="1"/>
      <w:numFmt w:val="bullet"/>
      <w:lvlText w:val="o"/>
      <w:lvlJc w:val="left"/>
      <w:pPr>
        <w:tabs>
          <w:tab w:val="num" w:pos="3600"/>
        </w:tabs>
        <w:ind w:left="3600" w:hanging="360"/>
      </w:pPr>
      <w:rPr>
        <w:rFonts w:ascii="Courier New" w:hAnsi="Courier New"/>
      </w:rPr>
    </w:lvl>
    <w:lvl w:ilvl="5" w:tplc="234A127C">
      <w:start w:val="1"/>
      <w:numFmt w:val="bullet"/>
      <w:lvlText w:val=""/>
      <w:lvlJc w:val="left"/>
      <w:pPr>
        <w:tabs>
          <w:tab w:val="num" w:pos="4320"/>
        </w:tabs>
        <w:ind w:left="4320" w:hanging="360"/>
      </w:pPr>
      <w:rPr>
        <w:rFonts w:ascii="Wingdings" w:hAnsi="Wingdings"/>
      </w:rPr>
    </w:lvl>
    <w:lvl w:ilvl="6" w:tplc="9C18B01A">
      <w:start w:val="1"/>
      <w:numFmt w:val="bullet"/>
      <w:lvlText w:val=""/>
      <w:lvlJc w:val="left"/>
      <w:pPr>
        <w:tabs>
          <w:tab w:val="num" w:pos="5040"/>
        </w:tabs>
        <w:ind w:left="5040" w:hanging="360"/>
      </w:pPr>
      <w:rPr>
        <w:rFonts w:ascii="Symbol" w:hAnsi="Symbol"/>
      </w:rPr>
    </w:lvl>
    <w:lvl w:ilvl="7" w:tplc="50A657E8">
      <w:start w:val="1"/>
      <w:numFmt w:val="bullet"/>
      <w:lvlText w:val="o"/>
      <w:lvlJc w:val="left"/>
      <w:pPr>
        <w:tabs>
          <w:tab w:val="num" w:pos="5760"/>
        </w:tabs>
        <w:ind w:left="5760" w:hanging="360"/>
      </w:pPr>
      <w:rPr>
        <w:rFonts w:ascii="Courier New" w:hAnsi="Courier New"/>
      </w:rPr>
    </w:lvl>
    <w:lvl w:ilvl="8" w:tplc="E7845AE4">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87DA2264">
      <w:start w:val="1"/>
      <w:numFmt w:val="bullet"/>
      <w:lvlText w:val=""/>
      <w:lvlJc w:val="left"/>
      <w:pPr>
        <w:ind w:left="720" w:hanging="360"/>
      </w:pPr>
      <w:rPr>
        <w:rFonts w:ascii="Symbol" w:hAnsi="Symbol"/>
      </w:rPr>
    </w:lvl>
    <w:lvl w:ilvl="1" w:tplc="C86C6B0E">
      <w:start w:val="1"/>
      <w:numFmt w:val="bullet"/>
      <w:lvlText w:val="o"/>
      <w:lvlJc w:val="left"/>
      <w:pPr>
        <w:tabs>
          <w:tab w:val="num" w:pos="1440"/>
        </w:tabs>
        <w:ind w:left="1440" w:hanging="360"/>
      </w:pPr>
      <w:rPr>
        <w:rFonts w:ascii="Courier New" w:hAnsi="Courier New"/>
      </w:rPr>
    </w:lvl>
    <w:lvl w:ilvl="2" w:tplc="77F2217A">
      <w:start w:val="1"/>
      <w:numFmt w:val="bullet"/>
      <w:lvlText w:val=""/>
      <w:lvlJc w:val="left"/>
      <w:pPr>
        <w:tabs>
          <w:tab w:val="num" w:pos="2160"/>
        </w:tabs>
        <w:ind w:left="2160" w:hanging="360"/>
      </w:pPr>
      <w:rPr>
        <w:rFonts w:ascii="Wingdings" w:hAnsi="Wingdings"/>
      </w:rPr>
    </w:lvl>
    <w:lvl w:ilvl="3" w:tplc="88F0C0B0">
      <w:start w:val="1"/>
      <w:numFmt w:val="bullet"/>
      <w:lvlText w:val=""/>
      <w:lvlJc w:val="left"/>
      <w:pPr>
        <w:tabs>
          <w:tab w:val="num" w:pos="2880"/>
        </w:tabs>
        <w:ind w:left="2880" w:hanging="360"/>
      </w:pPr>
      <w:rPr>
        <w:rFonts w:ascii="Symbol" w:hAnsi="Symbol"/>
      </w:rPr>
    </w:lvl>
    <w:lvl w:ilvl="4" w:tplc="CC26549A">
      <w:start w:val="1"/>
      <w:numFmt w:val="bullet"/>
      <w:lvlText w:val="o"/>
      <w:lvlJc w:val="left"/>
      <w:pPr>
        <w:tabs>
          <w:tab w:val="num" w:pos="3600"/>
        </w:tabs>
        <w:ind w:left="3600" w:hanging="360"/>
      </w:pPr>
      <w:rPr>
        <w:rFonts w:ascii="Courier New" w:hAnsi="Courier New"/>
      </w:rPr>
    </w:lvl>
    <w:lvl w:ilvl="5" w:tplc="0D5E0F70">
      <w:start w:val="1"/>
      <w:numFmt w:val="bullet"/>
      <w:lvlText w:val=""/>
      <w:lvlJc w:val="left"/>
      <w:pPr>
        <w:tabs>
          <w:tab w:val="num" w:pos="4320"/>
        </w:tabs>
        <w:ind w:left="4320" w:hanging="360"/>
      </w:pPr>
      <w:rPr>
        <w:rFonts w:ascii="Wingdings" w:hAnsi="Wingdings"/>
      </w:rPr>
    </w:lvl>
    <w:lvl w:ilvl="6" w:tplc="9D40449C">
      <w:start w:val="1"/>
      <w:numFmt w:val="bullet"/>
      <w:lvlText w:val=""/>
      <w:lvlJc w:val="left"/>
      <w:pPr>
        <w:tabs>
          <w:tab w:val="num" w:pos="5040"/>
        </w:tabs>
        <w:ind w:left="5040" w:hanging="360"/>
      </w:pPr>
      <w:rPr>
        <w:rFonts w:ascii="Symbol" w:hAnsi="Symbol"/>
      </w:rPr>
    </w:lvl>
    <w:lvl w:ilvl="7" w:tplc="74A09D10">
      <w:start w:val="1"/>
      <w:numFmt w:val="bullet"/>
      <w:lvlText w:val="o"/>
      <w:lvlJc w:val="left"/>
      <w:pPr>
        <w:tabs>
          <w:tab w:val="num" w:pos="5760"/>
        </w:tabs>
        <w:ind w:left="5760" w:hanging="360"/>
      </w:pPr>
      <w:rPr>
        <w:rFonts w:ascii="Courier New" w:hAnsi="Courier New"/>
      </w:rPr>
    </w:lvl>
    <w:lvl w:ilvl="8" w:tplc="DA08E4EC">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F564904E">
      <w:start w:val="1"/>
      <w:numFmt w:val="bullet"/>
      <w:lvlText w:val=""/>
      <w:lvlJc w:val="left"/>
      <w:pPr>
        <w:ind w:left="720" w:hanging="360"/>
      </w:pPr>
      <w:rPr>
        <w:rFonts w:ascii="Symbol" w:hAnsi="Symbol"/>
      </w:rPr>
    </w:lvl>
    <w:lvl w:ilvl="1" w:tplc="702A5C14">
      <w:start w:val="1"/>
      <w:numFmt w:val="bullet"/>
      <w:lvlText w:val="o"/>
      <w:lvlJc w:val="left"/>
      <w:pPr>
        <w:tabs>
          <w:tab w:val="num" w:pos="1440"/>
        </w:tabs>
        <w:ind w:left="1440" w:hanging="360"/>
      </w:pPr>
      <w:rPr>
        <w:rFonts w:ascii="Courier New" w:hAnsi="Courier New"/>
      </w:rPr>
    </w:lvl>
    <w:lvl w:ilvl="2" w:tplc="02FCCA9E">
      <w:start w:val="1"/>
      <w:numFmt w:val="bullet"/>
      <w:lvlText w:val=""/>
      <w:lvlJc w:val="left"/>
      <w:pPr>
        <w:tabs>
          <w:tab w:val="num" w:pos="2160"/>
        </w:tabs>
        <w:ind w:left="2160" w:hanging="360"/>
      </w:pPr>
      <w:rPr>
        <w:rFonts w:ascii="Wingdings" w:hAnsi="Wingdings"/>
      </w:rPr>
    </w:lvl>
    <w:lvl w:ilvl="3" w:tplc="BB3A1C3C">
      <w:start w:val="1"/>
      <w:numFmt w:val="bullet"/>
      <w:lvlText w:val=""/>
      <w:lvlJc w:val="left"/>
      <w:pPr>
        <w:tabs>
          <w:tab w:val="num" w:pos="2880"/>
        </w:tabs>
        <w:ind w:left="2880" w:hanging="360"/>
      </w:pPr>
      <w:rPr>
        <w:rFonts w:ascii="Symbol" w:hAnsi="Symbol"/>
      </w:rPr>
    </w:lvl>
    <w:lvl w:ilvl="4" w:tplc="8AB6E514">
      <w:start w:val="1"/>
      <w:numFmt w:val="bullet"/>
      <w:lvlText w:val="o"/>
      <w:lvlJc w:val="left"/>
      <w:pPr>
        <w:tabs>
          <w:tab w:val="num" w:pos="3600"/>
        </w:tabs>
        <w:ind w:left="3600" w:hanging="360"/>
      </w:pPr>
      <w:rPr>
        <w:rFonts w:ascii="Courier New" w:hAnsi="Courier New"/>
      </w:rPr>
    </w:lvl>
    <w:lvl w:ilvl="5" w:tplc="C19C295C">
      <w:start w:val="1"/>
      <w:numFmt w:val="bullet"/>
      <w:lvlText w:val=""/>
      <w:lvlJc w:val="left"/>
      <w:pPr>
        <w:tabs>
          <w:tab w:val="num" w:pos="4320"/>
        </w:tabs>
        <w:ind w:left="4320" w:hanging="360"/>
      </w:pPr>
      <w:rPr>
        <w:rFonts w:ascii="Wingdings" w:hAnsi="Wingdings"/>
      </w:rPr>
    </w:lvl>
    <w:lvl w:ilvl="6" w:tplc="068A3050">
      <w:start w:val="1"/>
      <w:numFmt w:val="bullet"/>
      <w:lvlText w:val=""/>
      <w:lvlJc w:val="left"/>
      <w:pPr>
        <w:tabs>
          <w:tab w:val="num" w:pos="5040"/>
        </w:tabs>
        <w:ind w:left="5040" w:hanging="360"/>
      </w:pPr>
      <w:rPr>
        <w:rFonts w:ascii="Symbol" w:hAnsi="Symbol"/>
      </w:rPr>
    </w:lvl>
    <w:lvl w:ilvl="7" w:tplc="F5D242CA">
      <w:start w:val="1"/>
      <w:numFmt w:val="bullet"/>
      <w:lvlText w:val="o"/>
      <w:lvlJc w:val="left"/>
      <w:pPr>
        <w:tabs>
          <w:tab w:val="num" w:pos="5760"/>
        </w:tabs>
        <w:ind w:left="5760" w:hanging="360"/>
      </w:pPr>
      <w:rPr>
        <w:rFonts w:ascii="Courier New" w:hAnsi="Courier New"/>
      </w:rPr>
    </w:lvl>
    <w:lvl w:ilvl="8" w:tplc="D3F2A804">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02F01000">
      <w:start w:val="1"/>
      <w:numFmt w:val="bullet"/>
      <w:lvlText w:val=""/>
      <w:lvlJc w:val="left"/>
      <w:pPr>
        <w:ind w:left="720" w:hanging="360"/>
      </w:pPr>
      <w:rPr>
        <w:rFonts w:ascii="Symbol" w:hAnsi="Symbol"/>
      </w:rPr>
    </w:lvl>
    <w:lvl w:ilvl="1" w:tplc="54E695AA">
      <w:start w:val="1"/>
      <w:numFmt w:val="bullet"/>
      <w:lvlText w:val="o"/>
      <w:lvlJc w:val="left"/>
      <w:pPr>
        <w:tabs>
          <w:tab w:val="num" w:pos="1440"/>
        </w:tabs>
        <w:ind w:left="1440" w:hanging="360"/>
      </w:pPr>
      <w:rPr>
        <w:rFonts w:ascii="Courier New" w:hAnsi="Courier New"/>
      </w:rPr>
    </w:lvl>
    <w:lvl w:ilvl="2" w:tplc="0BE0ED58">
      <w:start w:val="1"/>
      <w:numFmt w:val="bullet"/>
      <w:lvlText w:val=""/>
      <w:lvlJc w:val="left"/>
      <w:pPr>
        <w:tabs>
          <w:tab w:val="num" w:pos="2160"/>
        </w:tabs>
        <w:ind w:left="2160" w:hanging="360"/>
      </w:pPr>
      <w:rPr>
        <w:rFonts w:ascii="Wingdings" w:hAnsi="Wingdings"/>
      </w:rPr>
    </w:lvl>
    <w:lvl w:ilvl="3" w:tplc="D5F23798">
      <w:start w:val="1"/>
      <w:numFmt w:val="bullet"/>
      <w:lvlText w:val=""/>
      <w:lvlJc w:val="left"/>
      <w:pPr>
        <w:tabs>
          <w:tab w:val="num" w:pos="2880"/>
        </w:tabs>
        <w:ind w:left="2880" w:hanging="360"/>
      </w:pPr>
      <w:rPr>
        <w:rFonts w:ascii="Symbol" w:hAnsi="Symbol"/>
      </w:rPr>
    </w:lvl>
    <w:lvl w:ilvl="4" w:tplc="422AC0F8">
      <w:start w:val="1"/>
      <w:numFmt w:val="bullet"/>
      <w:lvlText w:val="o"/>
      <w:lvlJc w:val="left"/>
      <w:pPr>
        <w:tabs>
          <w:tab w:val="num" w:pos="3600"/>
        </w:tabs>
        <w:ind w:left="3600" w:hanging="360"/>
      </w:pPr>
      <w:rPr>
        <w:rFonts w:ascii="Courier New" w:hAnsi="Courier New"/>
      </w:rPr>
    </w:lvl>
    <w:lvl w:ilvl="5" w:tplc="8E9A10D4">
      <w:start w:val="1"/>
      <w:numFmt w:val="bullet"/>
      <w:lvlText w:val=""/>
      <w:lvlJc w:val="left"/>
      <w:pPr>
        <w:tabs>
          <w:tab w:val="num" w:pos="4320"/>
        </w:tabs>
        <w:ind w:left="4320" w:hanging="360"/>
      </w:pPr>
      <w:rPr>
        <w:rFonts w:ascii="Wingdings" w:hAnsi="Wingdings"/>
      </w:rPr>
    </w:lvl>
    <w:lvl w:ilvl="6" w:tplc="17CEA1A4">
      <w:start w:val="1"/>
      <w:numFmt w:val="bullet"/>
      <w:lvlText w:val=""/>
      <w:lvlJc w:val="left"/>
      <w:pPr>
        <w:tabs>
          <w:tab w:val="num" w:pos="5040"/>
        </w:tabs>
        <w:ind w:left="5040" w:hanging="360"/>
      </w:pPr>
      <w:rPr>
        <w:rFonts w:ascii="Symbol" w:hAnsi="Symbol"/>
      </w:rPr>
    </w:lvl>
    <w:lvl w:ilvl="7" w:tplc="9CF4E6F2">
      <w:start w:val="1"/>
      <w:numFmt w:val="bullet"/>
      <w:lvlText w:val="o"/>
      <w:lvlJc w:val="left"/>
      <w:pPr>
        <w:tabs>
          <w:tab w:val="num" w:pos="5760"/>
        </w:tabs>
        <w:ind w:left="5760" w:hanging="360"/>
      </w:pPr>
      <w:rPr>
        <w:rFonts w:ascii="Courier New" w:hAnsi="Courier New"/>
      </w:rPr>
    </w:lvl>
    <w:lvl w:ilvl="8" w:tplc="816A332E">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347A76CC">
      <w:start w:val="1"/>
      <w:numFmt w:val="bullet"/>
      <w:lvlText w:val=""/>
      <w:lvlJc w:val="left"/>
      <w:pPr>
        <w:ind w:left="720" w:hanging="360"/>
      </w:pPr>
      <w:rPr>
        <w:rFonts w:ascii="Symbol" w:hAnsi="Symbol"/>
      </w:rPr>
    </w:lvl>
    <w:lvl w:ilvl="1" w:tplc="11D8D842">
      <w:start w:val="1"/>
      <w:numFmt w:val="bullet"/>
      <w:lvlText w:val="o"/>
      <w:lvlJc w:val="left"/>
      <w:pPr>
        <w:tabs>
          <w:tab w:val="num" w:pos="1440"/>
        </w:tabs>
        <w:ind w:left="1440" w:hanging="360"/>
      </w:pPr>
      <w:rPr>
        <w:rFonts w:ascii="Courier New" w:hAnsi="Courier New"/>
      </w:rPr>
    </w:lvl>
    <w:lvl w:ilvl="2" w:tplc="ED5C8D0C">
      <w:start w:val="1"/>
      <w:numFmt w:val="bullet"/>
      <w:lvlText w:val=""/>
      <w:lvlJc w:val="left"/>
      <w:pPr>
        <w:tabs>
          <w:tab w:val="num" w:pos="2160"/>
        </w:tabs>
        <w:ind w:left="2160" w:hanging="360"/>
      </w:pPr>
      <w:rPr>
        <w:rFonts w:ascii="Wingdings" w:hAnsi="Wingdings"/>
      </w:rPr>
    </w:lvl>
    <w:lvl w:ilvl="3" w:tplc="A20C2FB8">
      <w:start w:val="1"/>
      <w:numFmt w:val="bullet"/>
      <w:lvlText w:val=""/>
      <w:lvlJc w:val="left"/>
      <w:pPr>
        <w:tabs>
          <w:tab w:val="num" w:pos="2880"/>
        </w:tabs>
        <w:ind w:left="2880" w:hanging="360"/>
      </w:pPr>
      <w:rPr>
        <w:rFonts w:ascii="Symbol" w:hAnsi="Symbol"/>
      </w:rPr>
    </w:lvl>
    <w:lvl w:ilvl="4" w:tplc="EAEE533A">
      <w:start w:val="1"/>
      <w:numFmt w:val="bullet"/>
      <w:lvlText w:val="o"/>
      <w:lvlJc w:val="left"/>
      <w:pPr>
        <w:tabs>
          <w:tab w:val="num" w:pos="3600"/>
        </w:tabs>
        <w:ind w:left="3600" w:hanging="360"/>
      </w:pPr>
      <w:rPr>
        <w:rFonts w:ascii="Courier New" w:hAnsi="Courier New"/>
      </w:rPr>
    </w:lvl>
    <w:lvl w:ilvl="5" w:tplc="50DEAA20">
      <w:start w:val="1"/>
      <w:numFmt w:val="bullet"/>
      <w:lvlText w:val=""/>
      <w:lvlJc w:val="left"/>
      <w:pPr>
        <w:tabs>
          <w:tab w:val="num" w:pos="4320"/>
        </w:tabs>
        <w:ind w:left="4320" w:hanging="360"/>
      </w:pPr>
      <w:rPr>
        <w:rFonts w:ascii="Wingdings" w:hAnsi="Wingdings"/>
      </w:rPr>
    </w:lvl>
    <w:lvl w:ilvl="6" w:tplc="16F64C66">
      <w:start w:val="1"/>
      <w:numFmt w:val="bullet"/>
      <w:lvlText w:val=""/>
      <w:lvlJc w:val="left"/>
      <w:pPr>
        <w:tabs>
          <w:tab w:val="num" w:pos="5040"/>
        </w:tabs>
        <w:ind w:left="5040" w:hanging="360"/>
      </w:pPr>
      <w:rPr>
        <w:rFonts w:ascii="Symbol" w:hAnsi="Symbol"/>
      </w:rPr>
    </w:lvl>
    <w:lvl w:ilvl="7" w:tplc="7D9646EE">
      <w:start w:val="1"/>
      <w:numFmt w:val="bullet"/>
      <w:lvlText w:val="o"/>
      <w:lvlJc w:val="left"/>
      <w:pPr>
        <w:tabs>
          <w:tab w:val="num" w:pos="5760"/>
        </w:tabs>
        <w:ind w:left="5760" w:hanging="360"/>
      </w:pPr>
      <w:rPr>
        <w:rFonts w:ascii="Courier New" w:hAnsi="Courier New"/>
      </w:rPr>
    </w:lvl>
    <w:lvl w:ilvl="8" w:tplc="63E26F7E">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A5F07188">
      <w:start w:val="1"/>
      <w:numFmt w:val="bullet"/>
      <w:lvlText w:val=""/>
      <w:lvlJc w:val="left"/>
      <w:pPr>
        <w:ind w:left="720" w:hanging="360"/>
      </w:pPr>
      <w:rPr>
        <w:rFonts w:ascii="Symbol" w:hAnsi="Symbol"/>
      </w:rPr>
    </w:lvl>
    <w:lvl w:ilvl="1" w:tplc="119E614C">
      <w:start w:val="1"/>
      <w:numFmt w:val="bullet"/>
      <w:lvlText w:val="o"/>
      <w:lvlJc w:val="left"/>
      <w:pPr>
        <w:tabs>
          <w:tab w:val="num" w:pos="1440"/>
        </w:tabs>
        <w:ind w:left="1440" w:hanging="360"/>
      </w:pPr>
      <w:rPr>
        <w:rFonts w:ascii="Courier New" w:hAnsi="Courier New"/>
      </w:rPr>
    </w:lvl>
    <w:lvl w:ilvl="2" w:tplc="26DAE456">
      <w:start w:val="1"/>
      <w:numFmt w:val="bullet"/>
      <w:lvlText w:val=""/>
      <w:lvlJc w:val="left"/>
      <w:pPr>
        <w:tabs>
          <w:tab w:val="num" w:pos="2160"/>
        </w:tabs>
        <w:ind w:left="2160" w:hanging="360"/>
      </w:pPr>
      <w:rPr>
        <w:rFonts w:ascii="Wingdings" w:hAnsi="Wingdings"/>
      </w:rPr>
    </w:lvl>
    <w:lvl w:ilvl="3" w:tplc="597C81CC">
      <w:start w:val="1"/>
      <w:numFmt w:val="bullet"/>
      <w:lvlText w:val=""/>
      <w:lvlJc w:val="left"/>
      <w:pPr>
        <w:tabs>
          <w:tab w:val="num" w:pos="2880"/>
        </w:tabs>
        <w:ind w:left="2880" w:hanging="360"/>
      </w:pPr>
      <w:rPr>
        <w:rFonts w:ascii="Symbol" w:hAnsi="Symbol"/>
      </w:rPr>
    </w:lvl>
    <w:lvl w:ilvl="4" w:tplc="00728C56">
      <w:start w:val="1"/>
      <w:numFmt w:val="bullet"/>
      <w:lvlText w:val="o"/>
      <w:lvlJc w:val="left"/>
      <w:pPr>
        <w:tabs>
          <w:tab w:val="num" w:pos="3600"/>
        </w:tabs>
        <w:ind w:left="3600" w:hanging="360"/>
      </w:pPr>
      <w:rPr>
        <w:rFonts w:ascii="Courier New" w:hAnsi="Courier New"/>
      </w:rPr>
    </w:lvl>
    <w:lvl w:ilvl="5" w:tplc="4A3898DC">
      <w:start w:val="1"/>
      <w:numFmt w:val="bullet"/>
      <w:lvlText w:val=""/>
      <w:lvlJc w:val="left"/>
      <w:pPr>
        <w:tabs>
          <w:tab w:val="num" w:pos="4320"/>
        </w:tabs>
        <w:ind w:left="4320" w:hanging="360"/>
      </w:pPr>
      <w:rPr>
        <w:rFonts w:ascii="Wingdings" w:hAnsi="Wingdings"/>
      </w:rPr>
    </w:lvl>
    <w:lvl w:ilvl="6" w:tplc="9B161BD4">
      <w:start w:val="1"/>
      <w:numFmt w:val="bullet"/>
      <w:lvlText w:val=""/>
      <w:lvlJc w:val="left"/>
      <w:pPr>
        <w:tabs>
          <w:tab w:val="num" w:pos="5040"/>
        </w:tabs>
        <w:ind w:left="5040" w:hanging="360"/>
      </w:pPr>
      <w:rPr>
        <w:rFonts w:ascii="Symbol" w:hAnsi="Symbol"/>
      </w:rPr>
    </w:lvl>
    <w:lvl w:ilvl="7" w:tplc="F7DEA5F0">
      <w:start w:val="1"/>
      <w:numFmt w:val="bullet"/>
      <w:lvlText w:val="o"/>
      <w:lvlJc w:val="left"/>
      <w:pPr>
        <w:tabs>
          <w:tab w:val="num" w:pos="5760"/>
        </w:tabs>
        <w:ind w:left="5760" w:hanging="360"/>
      </w:pPr>
      <w:rPr>
        <w:rFonts w:ascii="Courier New" w:hAnsi="Courier New"/>
      </w:rPr>
    </w:lvl>
    <w:lvl w:ilvl="8" w:tplc="6DBAFDF0">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5B6E275C">
      <w:start w:val="1"/>
      <w:numFmt w:val="bullet"/>
      <w:lvlText w:val=""/>
      <w:lvlJc w:val="left"/>
      <w:pPr>
        <w:ind w:left="720" w:hanging="360"/>
      </w:pPr>
      <w:rPr>
        <w:rFonts w:ascii="Symbol" w:hAnsi="Symbol"/>
      </w:rPr>
    </w:lvl>
    <w:lvl w:ilvl="1" w:tplc="67E8B5E0">
      <w:start w:val="1"/>
      <w:numFmt w:val="bullet"/>
      <w:lvlText w:val="o"/>
      <w:lvlJc w:val="left"/>
      <w:pPr>
        <w:tabs>
          <w:tab w:val="num" w:pos="1440"/>
        </w:tabs>
        <w:ind w:left="1440" w:hanging="360"/>
      </w:pPr>
      <w:rPr>
        <w:rFonts w:ascii="Courier New" w:hAnsi="Courier New"/>
      </w:rPr>
    </w:lvl>
    <w:lvl w:ilvl="2" w:tplc="EAD0C154">
      <w:start w:val="1"/>
      <w:numFmt w:val="bullet"/>
      <w:lvlText w:val=""/>
      <w:lvlJc w:val="left"/>
      <w:pPr>
        <w:tabs>
          <w:tab w:val="num" w:pos="2160"/>
        </w:tabs>
        <w:ind w:left="2160" w:hanging="360"/>
      </w:pPr>
      <w:rPr>
        <w:rFonts w:ascii="Wingdings" w:hAnsi="Wingdings"/>
      </w:rPr>
    </w:lvl>
    <w:lvl w:ilvl="3" w:tplc="2548AFA2">
      <w:start w:val="1"/>
      <w:numFmt w:val="bullet"/>
      <w:lvlText w:val=""/>
      <w:lvlJc w:val="left"/>
      <w:pPr>
        <w:tabs>
          <w:tab w:val="num" w:pos="2880"/>
        </w:tabs>
        <w:ind w:left="2880" w:hanging="360"/>
      </w:pPr>
      <w:rPr>
        <w:rFonts w:ascii="Symbol" w:hAnsi="Symbol"/>
      </w:rPr>
    </w:lvl>
    <w:lvl w:ilvl="4" w:tplc="4C0E148E">
      <w:start w:val="1"/>
      <w:numFmt w:val="bullet"/>
      <w:lvlText w:val="o"/>
      <w:lvlJc w:val="left"/>
      <w:pPr>
        <w:tabs>
          <w:tab w:val="num" w:pos="3600"/>
        </w:tabs>
        <w:ind w:left="3600" w:hanging="360"/>
      </w:pPr>
      <w:rPr>
        <w:rFonts w:ascii="Courier New" w:hAnsi="Courier New"/>
      </w:rPr>
    </w:lvl>
    <w:lvl w:ilvl="5" w:tplc="DC8EC8AC">
      <w:start w:val="1"/>
      <w:numFmt w:val="bullet"/>
      <w:lvlText w:val=""/>
      <w:lvlJc w:val="left"/>
      <w:pPr>
        <w:tabs>
          <w:tab w:val="num" w:pos="4320"/>
        </w:tabs>
        <w:ind w:left="4320" w:hanging="360"/>
      </w:pPr>
      <w:rPr>
        <w:rFonts w:ascii="Wingdings" w:hAnsi="Wingdings"/>
      </w:rPr>
    </w:lvl>
    <w:lvl w:ilvl="6" w:tplc="06A43B4E">
      <w:start w:val="1"/>
      <w:numFmt w:val="bullet"/>
      <w:lvlText w:val=""/>
      <w:lvlJc w:val="left"/>
      <w:pPr>
        <w:tabs>
          <w:tab w:val="num" w:pos="5040"/>
        </w:tabs>
        <w:ind w:left="5040" w:hanging="360"/>
      </w:pPr>
      <w:rPr>
        <w:rFonts w:ascii="Symbol" w:hAnsi="Symbol"/>
      </w:rPr>
    </w:lvl>
    <w:lvl w:ilvl="7" w:tplc="ABB0080E">
      <w:start w:val="1"/>
      <w:numFmt w:val="bullet"/>
      <w:lvlText w:val="o"/>
      <w:lvlJc w:val="left"/>
      <w:pPr>
        <w:tabs>
          <w:tab w:val="num" w:pos="5760"/>
        </w:tabs>
        <w:ind w:left="5760" w:hanging="360"/>
      </w:pPr>
      <w:rPr>
        <w:rFonts w:ascii="Courier New" w:hAnsi="Courier New"/>
      </w:rPr>
    </w:lvl>
    <w:lvl w:ilvl="8" w:tplc="64FA59A4">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81"/>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8C"/>
    <w:rsid w:val="004826ED"/>
    <w:rsid w:val="00681A7B"/>
    <w:rsid w:val="00BC368C"/>
    <w:rsid w:val="6698B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BE0550"/>
  <w15:docId w15:val="{1108862F-86CB-E649-837F-F71218CCDD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divdocumentdivdocumentleftcell" w:customStyle="1">
    <w:name w:val="div_document_div_documentleftcell"/>
    <w:basedOn w:val="DefaultParagraphFont"/>
  </w:style>
  <w:style w:type="character" w:styleId="divdocumentleft-box" w:customStyle="1">
    <w:name w:val="div_document_left-box"/>
    <w:basedOn w:val="DefaultParagraphFont"/>
  </w:style>
  <w:style w:type="paragraph" w:styleId="divdocumentleft-boxsectionnth-child1" w:customStyle="1">
    <w:name w:val="div_document_left-box &gt; section_nth-child(1)"/>
    <w:basedOn w:val="Normal"/>
  </w:style>
  <w:style w:type="paragraph" w:styleId="divdocumentdivfirstparagraph" w:customStyle="1">
    <w:name w:val="div_document_div_firstparagraph"/>
    <w:basedOn w:val="Normal"/>
  </w:style>
  <w:style w:type="paragraph" w:styleId="divdocumentname" w:customStyle="1">
    <w:name w:val="div_document_name"/>
    <w:basedOn w:val="Normal"/>
    <w:pPr>
      <w:spacing w:line="540" w:lineRule="atLeast"/>
    </w:pPr>
    <w:rPr>
      <w:b/>
      <w:bCs/>
      <w:caps/>
      <w:spacing w:val="10"/>
      <w:sz w:val="56"/>
      <w:szCs w:val="56"/>
    </w:rPr>
  </w:style>
  <w:style w:type="paragraph" w:styleId="div" w:customStyle="1">
    <w:name w:val="div"/>
    <w:basedOn w:val="Normal"/>
  </w:style>
  <w:style w:type="character" w:styleId="divCharacter" w:customStyle="1">
    <w:name w:val="div Character"/>
    <w:basedOn w:val="DefaultParagraphFont"/>
    <w:rPr>
      <w:sz w:val="24"/>
      <w:szCs w:val="24"/>
      <w:bdr w:val="none" w:color="auto" w:sz="0" w:space="0"/>
      <w:vertAlign w:val="baseline"/>
    </w:rPr>
  </w:style>
  <w:style w:type="paragraph" w:styleId="divdocumentdivtopsectionsection" w:customStyle="1">
    <w:name w:val="div_document_div_topsection_section"/>
    <w:basedOn w:val="Normal"/>
  </w:style>
  <w:style w:type="paragraph" w:styleId="divaddress" w:customStyle="1">
    <w:name w:val="div_address"/>
    <w:basedOn w:val="div"/>
    <w:pPr>
      <w:spacing w:line="260" w:lineRule="atLeast"/>
    </w:pPr>
    <w:rPr>
      <w:sz w:val="20"/>
      <w:szCs w:val="20"/>
    </w:rPr>
  </w:style>
  <w:style w:type="character" w:styleId="adrsfirstcell" w:customStyle="1">
    <w:name w:val="adrsfirstcell"/>
    <w:basedOn w:val="DefaultParagraphFont"/>
  </w:style>
  <w:style w:type="character" w:styleId="adrssecondcell" w:customStyle="1">
    <w:name w:val="adrssecondcell"/>
    <w:basedOn w:val="DefaultParagraphFont"/>
  </w:style>
  <w:style w:type="character" w:styleId="span" w:customStyle="1">
    <w:name w:val="span"/>
    <w:basedOn w:val="DefaultParagraphFont"/>
    <w:rPr>
      <w:sz w:val="24"/>
      <w:szCs w:val="24"/>
      <w:bdr w:val="none" w:color="auto" w:sz="0" w:space="0"/>
      <w:vertAlign w:val="baseline"/>
    </w:rPr>
  </w:style>
  <w:style w:type="table" w:styleId="addresstable" w:customStyle="1">
    <w:name w:val="addresstable"/>
    <w:basedOn w:val="TableNormal"/>
    <w:tblPr/>
  </w:style>
  <w:style w:type="paragraph" w:styleId="divdocumentleft-boxParagraph" w:customStyle="1">
    <w:name w:val="div_document_left-box Paragraph"/>
    <w:basedOn w:val="Normal"/>
  </w:style>
  <w:style w:type="paragraph" w:styleId="divdocumenttopsectionrowParentContainernth-last-child1sectionnth-child1heading" w:customStyle="1">
    <w:name w:val="div_document_topsection_rowParentContainer_nth-last-child(1)_section_nth-child(1)_heading"/>
    <w:basedOn w:val="Normal"/>
  </w:style>
  <w:style w:type="paragraph" w:styleId="divdocumentdivsectiontitle" w:customStyle="1">
    <w:name w:val="div_document_div_sectiontitle"/>
    <w:basedOn w:val="Normal"/>
    <w:rPr>
      <w:spacing w:val="20"/>
    </w:rPr>
  </w:style>
  <w:style w:type="paragraph" w:styleId="divdocumentsinglecolumn" w:customStyle="1">
    <w:name w:val="div_document_singlecolumn"/>
    <w:basedOn w:val="Normal"/>
  </w:style>
  <w:style w:type="character" w:styleId="divdocumentsinglecolumnpaddedline" w:customStyle="1">
    <w:name w:val="div_document_singlecolumn_paddedline"/>
    <w:basedOn w:val="DefaultParagraphFont"/>
  </w:style>
  <w:style w:type="paragraph" w:styleId="p" w:customStyle="1">
    <w:name w:val="p"/>
    <w:basedOn w:val="Normal"/>
  </w:style>
  <w:style w:type="character" w:styleId="Strong1" w:customStyle="1">
    <w:name w:val="Strong1"/>
    <w:basedOn w:val="DefaultParagraphFont"/>
    <w:rPr>
      <w:sz w:val="24"/>
      <w:szCs w:val="24"/>
      <w:bdr w:val="none" w:color="auto" w:sz="0" w:space="0"/>
      <w:vertAlign w:val="baseline"/>
    </w:rPr>
  </w:style>
  <w:style w:type="paragraph" w:styleId="divdocumentulli" w:customStyle="1">
    <w:name w:val="div_document_ul_li"/>
    <w:basedOn w:val="Normal"/>
    <w:pPr>
      <w:pBdr>
        <w:left w:val="none" w:color="auto" w:sz="0" w:space="2"/>
      </w:pBdr>
    </w:pPr>
  </w:style>
  <w:style w:type="paragraph" w:styleId="divdocumentsinglecolumnpaddedlineParagraph" w:customStyle="1">
    <w:name w:val="div_document_singlecolumn_paddedline Paragraph"/>
    <w:basedOn w:val="Normal"/>
  </w:style>
  <w:style w:type="paragraph" w:styleId="divdocumentsectionheading" w:customStyle="1">
    <w:name w:val="div_document_section_heading"/>
    <w:basedOn w:val="Normal"/>
  </w:style>
  <w:style w:type="character" w:styleId="txtBold" w:customStyle="1">
    <w:name w:val="txtBold"/>
    <w:basedOn w:val="DefaultParagraphFont"/>
    <w:rPr>
      <w:b/>
      <w:bCs/>
    </w:rPr>
  </w:style>
  <w:style w:type="character" w:styleId="divdocumentseptr" w:customStyle="1">
    <w:name w:val="div_document_septr"/>
    <w:basedOn w:val="DefaultParagraphFont"/>
    <w:rPr>
      <w:sz w:val="18"/>
      <w:szCs w:val="18"/>
    </w:rPr>
  </w:style>
  <w:style w:type="table" w:styleId="divdocumentleft-table" w:customStyle="1">
    <w:name w:val="div_document_left-table"/>
    <w:basedOn w:val="TableNormal"/>
    <w:tblPr/>
  </w:style>
  <w:style w:type="character" w:styleId="divdocumentdivdocumentrightcell" w:customStyle="1">
    <w:name w:val="div_document_div_documentrightcell"/>
    <w:basedOn w:val="DefaultParagraphFont"/>
  </w:style>
  <w:style w:type="character" w:styleId="divdocumentright-box" w:customStyle="1">
    <w:name w:val="div_document_right-box"/>
    <w:basedOn w:val="DefaultParagraphFont"/>
  </w:style>
  <w:style w:type="paragraph" w:styleId="divdocumenttopsectionright-boxsectionnth-last-child1" w:customStyle="1">
    <w:name w:val="div_document_topsection_right-box_section_nth-last-child(1)"/>
    <w:basedOn w:val="Normal"/>
  </w:style>
  <w:style w:type="paragraph" w:styleId="divdocumentparentContainerrowParentContainernth-child1sectionheading" w:customStyle="1">
    <w:name w:val="div_document_parentContainer_rowParentContainer_nth-child(1)_section_heading"/>
    <w:basedOn w:val="Normal"/>
  </w:style>
  <w:style w:type="paragraph" w:styleId="divdocumentright-boxParagraph" w:customStyle="1">
    <w:name w:val="div_document_right-box Paragraph"/>
    <w:basedOn w:val="Normal"/>
  </w:style>
  <w:style w:type="character" w:styleId="divdocumentparentContainerright-boxlast-box" w:customStyle="1">
    <w:name w:val="div_document_parentContainer_right-box_last-box"/>
    <w:basedOn w:val="DefaultParagraphFont"/>
    <w:rPr>
      <w:shd w:val="clear" w:color="auto" w:fill="FFFFFF"/>
    </w:rPr>
  </w:style>
  <w:style w:type="character" w:styleId="txtItl" w:customStyle="1">
    <w:name w:val="txtItl"/>
    <w:basedOn w:val="DefaultParagraphFont"/>
    <w:rPr>
      <w:i/>
      <w:iCs/>
    </w:rPr>
  </w:style>
  <w:style w:type="paragraph" w:styleId="divdocumentdivparagraph" w:customStyle="1">
    <w:name w:val="div_document_div_paragraph"/>
    <w:basedOn w:val="Normal"/>
  </w:style>
  <w:style w:type="paragraph" w:styleId="divdocumentparentContainerright-boxlast-boxParagraph" w:customStyle="1">
    <w:name w:val="div_document_parentContainer_right-box_last-box Paragraph"/>
    <w:basedOn w:val="Normal"/>
    <w:pPr>
      <w:shd w:val="clear" w:color="auto" w:fill="FFFFFF"/>
    </w:pPr>
    <w:rPr>
      <w:shd w:val="clear" w:color="auto" w:fill="FFFFFF"/>
    </w:rPr>
  </w:style>
  <w:style w:type="table" w:styleId="divdocumentright-table" w:customStyle="1">
    <w:name w:val="div_document_right-table"/>
    <w:basedOn w:val="TableNormal"/>
    <w:tblPr/>
  </w:style>
  <w:style w:type="table" w:styleId="divdocument" w:customStyle="1">
    <w:name w:val="div_document"/>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SIVA KUMARREDDY</dc:title>
  <lastModifiedBy>Siva Kumar</lastModifiedBy>
  <revision>3</revision>
  <dcterms:created xsi:type="dcterms:W3CDTF">2021-04-05T12:12:00.0000000Z</dcterms:created>
  <dcterms:modified xsi:type="dcterms:W3CDTF">2023-03-11T01:08:57.0543474Z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DEwAAB+LCAAAAAAABAAUm8V6g0AYRR+IBS5Z4hDcZYe7BefpS7eVfMPMP/eek7QUSrE4yrMMgiMogzDsh8EhHEF4/MPBHAqfI2Pxcv0hpejsLh6OlmfHjQfYYRtS+n5VKyrA4EOdGUtVXZPtWIHlQjO+rJRgee3aOk/4VkaLdwM+OGzPQEG3sBhsciZOV7un50ylydnq6hEmSqkB6OgEnEbYlldMCMZs2hlQDNSmG5w/HDkiYznzdP49h9bQtXv</vt:lpwstr>
  </property>
  <property fmtid="{D5CDD505-2E9C-101B-9397-08002B2CF9AE}" pid="3" name="x1ye=1">
    <vt:lpwstr>EwNduUYPWtTI0Xp3kdR+sKtWEDscpbpuN4uXtoUiC76yGD3lWllFO4PURytSCJvDm5wh0+VN6PkmeHuGMWpIht/zRl7GEOumEsucr2uAek9NvF6p2D45drnZcAMUGe9CgeKC0YylzQHYHppMLyVAylLP39s+gPi5oKuLar1dSlX1BgSZsG/BY7qsDlWHwY7PHpqgBY6vkgbpiguVT8+GaT31aDW6Uyv39ss3eNiDsdPJTP/GQL/MO+hJ+SyU6lB</vt:lpwstr>
  </property>
  <property fmtid="{D5CDD505-2E9C-101B-9397-08002B2CF9AE}" pid="4" name="x1ye=10">
    <vt:lpwstr>Eo0XA7wCxxFlZB1Kznm7uOkckivenOyjvpIkVMvB5Rs6eyjJuconHrkFxZp8oq0SR+7/cMKl2ob3lZDppMz6SfYAhxIo5CTbKtYuvXADGU7rhaYViNBqjd30SL+rQ3eTf9uQm6h0IzQxM9yLPdgIfzofhhPr5My+HnjlCs+7IFeCQnT+nhwf6O4y4E3HkgvEdWDMzJmmQrfT0KuFYL5WC0S7AEFWBPCRJbi3Mos8nk30hYHrlamv+9OB08DKwEm</vt:lpwstr>
  </property>
  <property fmtid="{D5CDD505-2E9C-101B-9397-08002B2CF9AE}" pid="5" name="x1ye=11">
    <vt:lpwstr>2CveecihhuxQW2EnnigpUELPFEgp5p6kB6arP5We9+jl6j/CabFFW3vwMW6gxoSDWNQylDgktH4IQvdZI7oZ+BYIrdYRwBgZwsH9ftCQuLny15KtB5YoeVA7faEV2IdXOCkoFPNTNTP+SR41AQHn+J2jtZhHG7vK+WcE/+XJeC3N5n6c19rc9pnmItyjRAAKpzF0GD7lxYVsXERPz18OFdZa495QNZQ9PcLd+Q255FDJv2jb5FrXN/qkcownnan</vt:lpwstr>
  </property>
  <property fmtid="{D5CDD505-2E9C-101B-9397-08002B2CF9AE}" pid="6" name="x1ye=12">
    <vt:lpwstr>9JFoYvb1e3ztEfNm52F2D3jSdX6nvM9IJ7+FY7eLR4sP1J1C8s15FK5JaCVIseolEA8l1hOkOA23cp0BfANomuHUWagOLrwXUgsr/8mT+N4/UMAa9vl4weygIjUjCXOwA8tUWJCFNdcspVdoUUQBEZZfoqHoIwcQSTsY4D4UKTSoESliLaO+PrA5Epnmm+T1Er2wNnqspuoyny+aip+TsDCn574gX/46HDn3/pN9fhT4ZB0j8ElPWr3aVLV/70r</vt:lpwstr>
  </property>
  <property fmtid="{D5CDD505-2E9C-101B-9397-08002B2CF9AE}" pid="7" name="x1ye=13">
    <vt:lpwstr>rrjj+Fi0nwU7NotUYhzeiNfYNc3hZ3SClJjvT9ozo72zF7UyOlwpnvIGepWAD0j/m7sgsFiHxgPDc+yalwSr3j0P6fqJ8Pm89BArQAco537J9qd9izTwKunpBhpQpQslI/eekoT0CEqoil0SdTYB6gxR9ctEpoUmWSqneTI500IZ01424OaZexMH9yniiegxYQB9iv3O6ymTkyYSA6nGTzhG/QvdPKjvLPgPn+ckpvV4YZXlhB5eqSZPmcpM6C7</vt:lpwstr>
  </property>
  <property fmtid="{D5CDD505-2E9C-101B-9397-08002B2CF9AE}" pid="8" name="x1ye=14">
    <vt:lpwstr>tMut9ggTgzlhqOs1QwY6/6+rWismqEDSc0JOnM40vk4TqPv3f66z4xrU7yw3TPm9J9ShtXGSi1MyE5fUrY6DtR0RHN4/xL3tB2mRpoCY8HD0acB85O8cA3eMmWbI4KwWvo8PzCc4CvqfG5q9g9feVnPRizeAwA2cWmR7tBor+xg5isCOvkN6hcR0F3XsQjy13zGNN0UqJb4pkLia3SqOTQxE8lfoccT2gqe3SUiZ7OswLj3HjywXYnObF36Fe9T</vt:lpwstr>
  </property>
  <property fmtid="{D5CDD505-2E9C-101B-9397-08002B2CF9AE}" pid="9" name="x1ye=15">
    <vt:lpwstr>bLMg336/JpRT5Iq6q+OO5Zh7d7dq8/pt6DtiiI/TJFIfuwczTay0NJ5y/Hqh/TZXNyYYilj9UlFYKFNxR7uMFUKI9gWFqS0hLv6dRfl+zAJsrRoTO4avudsUrHKQqNc9JNCBKE8S82IlLaWzqe3hEZwzAJHO51o0P7OTd5rTtY03ZfVVPj7RDDeT8TyG89wh4kHMEBpb95jZ0I0SnfDknZzDj4EyGhUDDRe/LU6s/u1+s8gMVUm10hSWypt/NNu</vt:lpwstr>
  </property>
  <property fmtid="{D5CDD505-2E9C-101B-9397-08002B2CF9AE}" pid="10" name="x1ye=16">
    <vt:lpwstr>kTjO3fs7/Wh1CKfTRRDbhiX+w4kZogMcTr8waI2Iec51GI1qUTGVp0/NT0rBw4a4MxcxvevlTwGfsbAZYhkteUow/pApIGSIe13tTa4Euoyxo3q96LNveGc6vBbXZMh88dF2a3V38/G1XqdExiwvEe1RPOtH5kypSgQZxmdNipDiv+bN4nqIdtJjLl9mi4Svuf0WBqLv8mp55ceUd0K/SzSJAGzgzFXtcC46X95rerCfKz+UFPkoDPzl6E4EdiG</vt:lpwstr>
  </property>
  <property fmtid="{D5CDD505-2E9C-101B-9397-08002B2CF9AE}" pid="11" name="x1ye=17">
    <vt:lpwstr>4K0ppHDdAr5v0xj353Xn7UveQBTdPL+oCeHMOTe5wbCojtdm44L9QgvrkQxvnumNX5vhhE9Kl/iTaMXC6aaFq5uJ3rljdlBZ81/s3Bwe6oTauWwU/fmUQQ6iK6wjtMrPGw+0RfgFtjK3T/MMC8k190X2rBFEaQRk6KRfajozRpJEADxpjKPILU9nlWSJscnISuFyOAbr6nB8lRSmjGEDm4i9UwfNMDBqF4rbMeGajw1f2u0nOC1DWmkWqtFeUdE</vt:lpwstr>
  </property>
  <property fmtid="{D5CDD505-2E9C-101B-9397-08002B2CF9AE}" pid="12" name="x1ye=18">
    <vt:lpwstr>57WGZp43SLUhXsIv1e4zD8BNU0tWmkCIlqGGSJXEcA5qLOArYyLLaK153MoUda4mIVeJM3yFmd1eqVztHKVgSuDChJSTRNkJv8azIk+/vhvpwAzORE9ESHPFxhfjxvVGvanQlEr1cg+wG7Ys32EXtk/+OTc3kXjjDDwXaMytrJuI/zbmg98bxLswmd8xY94to4LTDMrvQ3UZclRvAUtufOeeY4rCGgrreoTkMm2CFJ0KEo7suIHt7rC2NLUGDTO</vt:lpwstr>
  </property>
  <property fmtid="{D5CDD505-2E9C-101B-9397-08002B2CF9AE}" pid="13" name="x1ye=19">
    <vt:lpwstr>LKKRikYvSZwuhRVkrgIyz+eyX4o/ZDDnP1odxTpxKPTe6VAC2sFHkS3Wt65BRP9yqgb96+RaGE+d97vA9pJF2hWDHPL+t1OAgo5LvFFwNbE6l9nZoo0LLz0r2WlZ+LcPkXekWqACp+FYVebG/cnOVBNhkVcpu8gabG3ndcAHghIv0EVMsyzwDEUkJHKvSPtKzqFbjWuLpi+OVCSWE4EJwvZo2BnWWrutjvDxMDQlozjpkjDt3vSNiTawXx+gEDv</vt:lpwstr>
  </property>
  <property fmtid="{D5CDD505-2E9C-101B-9397-08002B2CF9AE}" pid="14" name="x1ye=2">
    <vt:lpwstr>o3Cd7X7AHZsIOummtpYDcp1yYK3S/Y8jRGibdTdm7QXGrkaubm4Wiph1WatyPI+YvfHwwALJKcsFxgjcQaC4fJz0R5fYBYW1s7wEY20sbxuEF86NiuA40Ah2BaS5dvLDc+zWzN2XmT8kabq9XYfhHGLgScrB1fFw4G4qqS/2Z2aJzs++mQQ7+ZMAOPptbqpybJ60vpBnvYLK05Cvgd7wKECVGAXNMqa4HUu/3oY4Nmhad0yAE05WQsGVpEODfJO</vt:lpwstr>
  </property>
  <property fmtid="{D5CDD505-2E9C-101B-9397-08002B2CF9AE}" pid="15" name="x1ye=20">
    <vt:lpwstr>w2u2skYxFHztD2X8gKsgY4R5zsf9XtqO9zTyctEZY7ms1O6y7pYNuS8iFOSPOHhA8ooeCcTXGA0xio1wa5z6uxbt/vj3idRnOo8NLOUsq0oNgSpMhbobmeIUKSpm0Bw7WG/8Bgk6s+Vv6BwKAq3ex/lCzxZ+RGdhDrp3fnIPCGqdcv7XVvheq0QGxqPKzQK90cd6f0Sc3625XydmofbhcvsePoKutPDGUtCqGW9/PswJQlQ3ebdS7U7JCSDXMn5</vt:lpwstr>
  </property>
  <property fmtid="{D5CDD505-2E9C-101B-9397-08002B2CF9AE}" pid="16" name="x1ye=21">
    <vt:lpwstr>D5ls6JcGeHfgesEA5+Bj5dAOmjMpiJ9ERKN/IEAKbYhaS9l4YY3INdn0FLwFvRbYdPq8P67eOB2gLrwArXgc0BRKT/o18o9XLI0MoMiss742RVdJX350QunALVfkLT9LLFW0FBgEFltTHaz3x1AKtuoXfY65OS2j6NtvfHkqMcdsrObRAkSWmqMIaOVy6DOGAGw9wA7ATm6zmCrqy8IG+ZbnIdpctUHFXouGrePsJRxW/JDaWnqZu2r4jt+P2Xo</vt:lpwstr>
  </property>
  <property fmtid="{D5CDD505-2E9C-101B-9397-08002B2CF9AE}" pid="17" name="x1ye=22">
    <vt:lpwstr>BkFi4hE11jw7PevyOg4U7FtirEf2lnSWmORtDLYmkcmRwhWX6lqqh3Amr8fH+/Xxy0m/zH7aHpodLPjb2K6Qjdb3FRNzDZTNOpgMe+Xi/CkiOKChVMPvwvJGGl7rQjFNm8CTufr/I0FjWDYlvC4yd5IkweqLrwK5Z6o4xwNWMXVOwUshkJ3KYkqKonJp0tPE88QK0g+7j0nQSDs2mTeUg2JEj9fd42gxBK0dR+yoEhRPxTTMsf6qbSNOZl5sfEE</vt:lpwstr>
  </property>
  <property fmtid="{D5CDD505-2E9C-101B-9397-08002B2CF9AE}" pid="18" name="x1ye=23">
    <vt:lpwstr>qad3RctZ6K3gMzsV2IeIxaRSL84Wru5ZfeRPqRq/b53tcrQsuJodxkXuMZn+062nDTUDLsSFEJ0pgACe4l1Lzk+uGI+UXDj80PgAxy41vU2fU6ZKq5+q9ndr6t9NlVzy30RPeKWwrEQkAM7acfuWurUlvEObHx1u0C+Q1l6wXw8pE2EWThJT38KCDJCOBAhO98j0GyK9KxZiGaZ6MSqkgg58eaNJJ9MJSv6rV5d+gf98yQM9BzV1rUJphMX1inb</vt:lpwstr>
  </property>
  <property fmtid="{D5CDD505-2E9C-101B-9397-08002B2CF9AE}" pid="19" name="x1ye=24">
    <vt:lpwstr>THm7w8GoSav1dy3GJRyhYQdj3dyc2ILV1gTp7Ak2HTCghGSbR1oLtNCcpIFrtvEzjAYjY10YRvUjSsjACYOC8OIAo6pjcOSMNkyJENpF45MG2UIhdZJmJE8r4LSinBxnigkuWx/cC6g/chybCFhsQgnOaJ6u1kPlk/eKyHaipLLcdOlu4ZHasaX7b+zt+VkR+uafKO0r589df5C7fJx8ypfAzuDZpoFN6IMV2dOvpdSnoI0m/x1Yv2ig7IpmrLd</vt:lpwstr>
  </property>
  <property fmtid="{D5CDD505-2E9C-101B-9397-08002B2CF9AE}" pid="20" name="x1ye=25">
    <vt:lpwstr>Yg0d45p55R6YdNmNhS7WQkbTdoeJO3zUOF3Y/z36BeLtz4o9fIAwqt6eb7OoGFH5lxWO16h+pAGxqJZvdJQkZj6AE889mUaeFJWA+4v6+p4vQ/brhi3Ht5EfralnneugZJBwiMMqzk5HG4/H7h48dpTRwlF4IIOaU1dBh0GqWk7Nls72RifbiSGjKn6MWJAZ4tlJzhcZyNqqfm+BgELETVqFaz049NsgvsBbS9YgRdt+BnQo7b7xfnlbgMScKd8</vt:lpwstr>
  </property>
  <property fmtid="{D5CDD505-2E9C-101B-9397-08002B2CF9AE}" pid="21" name="x1ye=26">
    <vt:lpwstr>OnYYD4DYobJdIZHwBJDPuhdE6HTwA4PEC9waRrSlRobrnApfy+Nf07JVtBRjRsV/X2FB+TvPgoGRglAfL02NCQG3MDwDsty5W8yj6ggX42McHwmWEw5a25TbzWxNxwK4gks/mJmyAFsF6CKfLQMsVxz7XlGnzyXS6CNdjWgaTx3dNTWgOr4UMUH2i2FVI3eTtVLPvtRGng5jwDSC9HZ2DoGHNz7crhCt8F7Zd9R3c3Hk11Fz3YP302WJLQ+GExc</vt:lpwstr>
  </property>
  <property fmtid="{D5CDD505-2E9C-101B-9397-08002B2CF9AE}" pid="22" name="x1ye=27">
    <vt:lpwstr>yAmklQpzw9HuMQ3X6vwt3+6hEtakndH6wr3Rag7ff95I+n/jjfcNPgdb9rjCi7nJSxH75a+kNwUsQNaEmVbv8qnuurQ5NJJUsHz8iAJsFm/0lTk1QsX8CfBHLBGxPKglm/tQHpS6q9vFH6Q5lWQwXSKMBw/qeaKWNB7DTuCHUo19WMmcJshwHymJlP0SZAvUbLWyCuaHnZmEHCugjMxrqmGlpyQVzoq8DIhY/OBEG0cArLRjB9UTu8aGl1XPB4t</vt:lpwstr>
  </property>
  <property fmtid="{D5CDD505-2E9C-101B-9397-08002B2CF9AE}" pid="23" name="x1ye=28">
    <vt:lpwstr>bFWUFBfFS9dbKsHwfGmOTivtTt0d5nNqxT2+AC8byDnqQpSGJWgPP5uSZ0MsFF/bQtQPW+DH6H8YIfr4KV7D13p7eZ7cKMY4FfeIJx9uavP6As1pdXzNviKmkZGMZu58Sbt8ii/ky6zmsfziPtxAfjycD8/Do0rLey7jY1Typ9ShtbOkQbc0F4AWYSjAL+ifEYUF1meaCZ1p2PnqANRqPx+DaaIRWKiRaYwt9BJI9lRA/cXZwvMWdaA2XbtjmZv</vt:lpwstr>
  </property>
  <property fmtid="{D5CDD505-2E9C-101B-9397-08002B2CF9AE}" pid="24" name="x1ye=29">
    <vt:lpwstr>l26BT/5S5WxHj8XlGyfi4GBaOE5uF8kQJoNG6Codz3VddW8xYgrGQ2qR2WNTCrw9AguY2Q8Yo/pxBpz4g8Up8p0Xzu5csQfLTp4K050KjdjdPSaVGJeQjuB8WyWRJA6xjsKuG9m1OiEyOJV7GNypdXsa+m7J8LwcsU/RoO/45RF0XTtKfPogTiAPxg9CrBiWd3aAa3LiYT1wrIX6WG7IBzqjOTtSXhZT29ljzlSvft0wVDPuVnNy/hVhcSWWGTs</vt:lpwstr>
  </property>
  <property fmtid="{D5CDD505-2E9C-101B-9397-08002B2CF9AE}" pid="25" name="x1ye=3">
    <vt:lpwstr>EPQKKA/1/TALysoL+4khbO1b3Id03bIf6irrvM3yYyKXteL1OXb+Bqr5oY0rh1BJLZ12Xzk+cM09HGQAUBO5gTSKukMzKoAQ2uljUa4C6GEbi7DC4ti1TU6Vwid2Pz9keFXGFP3ky6PiX9vn6izWgncOOA239AIW4BGG3luldt++Flgn01bUw/9fdUEOJ5BItJ+d97J0lSC17DoUMIYHPcS/g4oNZJwTHAqW5A4w4asX3/ZasuuZfuZ9PmVboZJ</vt:lpwstr>
  </property>
  <property fmtid="{D5CDD505-2E9C-101B-9397-08002B2CF9AE}" pid="26" name="x1ye=30">
    <vt:lpwstr>YjVoMADcAR0pUghf4ecg78PGg9hKYPChGLIokrJSP9OlZKxglsEKXwW2l92+8v83pmyXKlXjrAr/7ui0QVfgDCbyFWvvO9i3XjS3WAFytVJQHW7xWpH/S5VzL5edPHv+13aSyEFX1J1sAHmCdh98DaJU6B60Va9uDnmn6CVmfMHaiPjhW/mnZcOMSDdGCiIsda9jclw8OyV6D4Rz98Le0F48zf2B6EnOaZIQzRdgBzIIkffvTHkVzaFg1TVKn2k</vt:lpwstr>
  </property>
  <property fmtid="{D5CDD505-2E9C-101B-9397-08002B2CF9AE}" pid="27" name="x1ye=31">
    <vt:lpwstr>dPaV0pcBlhj5qYU6Au2Xz6unH07JPAbdV7XmZhIop9qE+pOyo4KAyLYoZKCG0wjzzdqNQI6OjIFF5tZV7MPV6FYdh4jUaiOxrIrxQmZD15PH9PJMqr+8A547V/NwuBK6dBXP3thDPpAqnydYJERAuMis/M9CX3i7IbB0obxImYvdGDJW6UeuWKLRdI0csdGS8dslXL4FQr7moJfdM6O3T4fWO6Km8gc9M3psl7d7Ce7N9f/JH/oeOPOrpdkR0pf</vt:lpwstr>
  </property>
  <property fmtid="{D5CDD505-2E9C-101B-9397-08002B2CF9AE}" pid="28" name="x1ye=32">
    <vt:lpwstr>a5wyhpz2IHHOhBshHKN4bkCDiWGCyseLzw39IFT9Pa0HVNApz37oOtWid/ZbHS/liWvKCbggj6VIxRS2H5ltvTlZwULCiF7RluCnTVxfFdSsKyMECPAi+zfQkpEI2mnms5DbNnO/CY7qBj0ZTPu5vjz6/wlsywgyAHYY3FzQriH8Gtu3Cr4cAM+vFipdg1Wvg4d5jLPAh97kCqlJ1f1lk0TgK4z5QDv9+t2txlnaPu5VfRtkzBqSEuDf+mYcVuu</vt:lpwstr>
  </property>
  <property fmtid="{D5CDD505-2E9C-101B-9397-08002B2CF9AE}" pid="29" name="x1ye=33">
    <vt:lpwstr>06PLJB1Jhxe6dRwCtq3bmj7S9pVgcpq2jdsBie9wLiysILjxdp1VJSB27UCEXsBGt8S+yxTNF9JbYNo2xnD1gG/iu8wdHazCjG/3ZmmlZ8mX/5WdQ1EhaaS4+jAwgRzi9mha2PiUhaQ197AlYez4F8+mFt/5QpRmVHQrbe1oIRA5Ig+JoOmuxc4BYk9boGPtPhnFfHNEvjbZDZO9ZpqxMeKAMXf4+uqX8cBpvTQJr78PoLUsYTfJxN/ievus3y8</vt:lpwstr>
  </property>
  <property fmtid="{D5CDD505-2E9C-101B-9397-08002B2CF9AE}" pid="30" name="x1ye=34">
    <vt:lpwstr>t9a2ib1pfORLW6l0NMQLy+AVT9qdZndXuV+wFbZBvgjNJ91zyj/i7IkQVNxlyc+1BL9642z7NIVpmayCfkTpqu337NoN4fqhjmlU5ymbDzELzQQa77umU7gu+m98rnDYQl3cJM2SUmENzEvdqIB1p/gLQmDyRXf5n5vLcHo8feOr6cMavTLDEJYbB8Fz4S10J4ESnFvaLB0W4vfyIU8BrCYsi67QDNz6DZacoeXbY4clbwtRWkH9dGDyuCwJjpo</vt:lpwstr>
  </property>
  <property fmtid="{D5CDD505-2E9C-101B-9397-08002B2CF9AE}" pid="31" name="x1ye=35">
    <vt:lpwstr>x9msyUKYPNz7+FWJm8U1wAojo7YaOYbC6cD4KatfYcmc+yEIKG+86hvXoIW4O+sBlNl2mgZFUucgRNMmNZZIe353ckLsSImf6KYdOii5jJu2JzOJ/O9R6XL/H3pNs9YSaWDOmz9NwmI3me02421j4GdR6ZLP1QBOu/7fm+gGShOUw73X+akpgcmc3v91AtJ9XisXfjR30BsYnkT39ZVpJseYxkkKoU+TYTOX7jHaEjTqGIX30thUW/9FHgrpD1Y</vt:lpwstr>
  </property>
  <property fmtid="{D5CDD505-2E9C-101B-9397-08002B2CF9AE}" pid="32" name="x1ye=36">
    <vt:lpwstr>Cz0DM9qTyC+MMriEF3hSfAGHPxuxh0is7nWcPjC0ikDKno2WKkOVwikEhqNkn1mj3ImUyHqOAzcrNpE+dz7P4xvHhojZMJJapLBkwa5Ty6lKGtplgTIlDhoAfBXQvpEARkRPye+dqvuvFy5XP7+z9WUCnEL7HTtCoQJ+B+RHeL3m4hCsIidNhNohIxVTb9Ft3dbG0KYA3lCavhEBOCcArsAS3OX+xI+L0keMyjcTN8d3f4PN0fIt/Rj+Vy6Azoc</vt:lpwstr>
  </property>
  <property fmtid="{D5CDD505-2E9C-101B-9397-08002B2CF9AE}" pid="33" name="x1ye=37">
    <vt:lpwstr>Z8yCaBsPtc8Lh0kZw/5rAkCVcevuBZedv1c0v+DQv35PvZYJ0xjMbKWtFpNH1nXYvyjQslXBy1mmHSHyT0J/1cFhdwAkIZpymFWAkVE6EdH75RbVNO3F5RjB+ZOKreHIJBB469bd9XKSJY67cPJLiw0aeyvgfkjrnXCmbIhBSlhSGR95+37LWZt/SWsHKs5h3TsMPWaGnxp2dVNfCQqQxYx4DZLvePkHD3db6rRdw/hlhiT160UbmsUg3FQNF8v</vt:lpwstr>
  </property>
  <property fmtid="{D5CDD505-2E9C-101B-9397-08002B2CF9AE}" pid="34" name="x1ye=38">
    <vt:lpwstr>1BjUrCQAl2C3pvVA1x4ZXCS/3jmKOKHJ8lrM/6bLVsD6IO9Erg06MydaC8qHjw0uTX+VkNJj3YtzIWzBikKc3PfhC82j7wn45MmGFeJbfyHCMnYHuLEBerZFTLgKbcwFY0ihGkOFAiZG5S1wOWuADsoj6/O3G2joPfGwu5GTZZrQaIqi3+aM+83DNDoO4KLVRC3T5apiS4mfsn3S9SkdcgVEL/SONM8qs3X1I9RitqAB8bPyLSnGPEdbU8q1xSL</vt:lpwstr>
  </property>
  <property fmtid="{D5CDD505-2E9C-101B-9397-08002B2CF9AE}" pid="35" name="x1ye=39">
    <vt:lpwstr>DwGWoD+7RU1aH/GKCDT5xGtFvDjDY6M4BorOAZJ9snqGqFLXy8k6yytCP1JVs47aYkZWz8knSQmhwIFEantg0goT2fwDuRS20H5uVPAWFwzJmiu0IwLY5eHwjWtb8DSSkD6XMkLKPX9PDj23efXNLHb1lWKxx4w3nBBet0st1WHQrh88q8vI27O8fF6nTVn/6eiJZ8FGjBs4Ygxd0ZaMrktWv2uKu+xXRIfdCLD+ePvXI6yuliUzxFfa1w8vA3C</vt:lpwstr>
  </property>
  <property fmtid="{D5CDD505-2E9C-101B-9397-08002B2CF9AE}" pid="36" name="x1ye=4">
    <vt:lpwstr>5VFFJGF9Esb8NGrHyRiaNFi0KAP42/oRxJ9DDA0aCxWJENDzpjEcZWK3KMwc/jUGrzzvlI8bF2r2+FHZxFJtKVI/5W/0tLh9wmzl12Y2Bqz/SRt8flfzh9ZhbeK8cqUM89V1wF6NkGZc71AstmZpLju+WgQfTXiu2kNLaGtmHpOxm8YPdfIp4w/sUrbl2pHd8VMaVCbMJTYa46yYWHF31TY+KlunMLnaCweSaKwI/AwGN1HBq00TLW3EpVUDMOJ</vt:lpwstr>
  </property>
  <property fmtid="{D5CDD505-2E9C-101B-9397-08002B2CF9AE}" pid="37" name="x1ye=40">
    <vt:lpwstr>dywan74YJ55CV90vtkkKsG8KhYMiEGY/cP8fGI+9ZkjnGZz3s4gl+OxP2RLHoV/7oulxdslLir8j1FvNozjQq5T+/Cy5z1Qj2h+CMd1CZPBSRVEBPUmdAGbWcQaxa39a3Yca+xu1sfK1mtqW0VGob3HJXDYO5QYU062KBiSlwWqR+lJLfuiHhsOWyZWHqRUoi9do3hGhHA2ubmiGFgwhDaKv8eGxAhs+pDQSJlKrj20YqNPvMJeZP36Q8jdyLHB</vt:lpwstr>
  </property>
  <property fmtid="{D5CDD505-2E9C-101B-9397-08002B2CF9AE}" pid="38" name="x1ye=41">
    <vt:lpwstr>JrDeeRzqsiBa7foZk/oRz2KoPMLDyAc8qbGSX1xFkCaUhbMRBk4Tf14PbSGRw9aor0ourxiL6g1e/m4aAI6Q5E2dxKvQ4kL4tr6EyEJYOwpDCaa6vUIWRKwkpiCDPAhVSv+6Nqe9zHfWvNA0+IkMvPCraJoZA3j6/4FAu2dEwMAq/kVVKQYNGp4jJvoQr3Wo/UhGfUtwTYcjCX8UIIfLgp3QVQvprejDbyqrWawDb109GlKVuz0DN6m1snVM4Jf</vt:lpwstr>
  </property>
  <property fmtid="{D5CDD505-2E9C-101B-9397-08002B2CF9AE}" pid="39" name="x1ye=42">
    <vt:lpwstr>7YktM+aa91b9NlnK8yyZH8PX8qMkwPuoMYQUUY29nq76oQAee39wBp4xocnhYzX3rTzl8hdTLflN4ueMbJqCpSUGNAWDBk8QHM/PO08ZUE4Em4PdBg9jecUXYiy2URbHLt2F6Piz3QZL8SqpEspNk3IVB7f+cCBkLglFs6KO4VhHG2d6j7buOiofIvTvivUBofYo7HkpSILjm6rWdCQvSVTFeQKi78HjqBL1NYUtXiRk8cPJnHgivUto+OCsvt4</vt:lpwstr>
  </property>
  <property fmtid="{D5CDD505-2E9C-101B-9397-08002B2CF9AE}" pid="40" name="x1ye=43">
    <vt:lpwstr>t7ZV3yJwMkdxHXN1l65oZvPlmv+vr9D6FZk3dEf3g7qMeyhzcL0JwEVjPu6gK3uO6jju76r9DEfXck7hDYBF7DiPQUFU4fMI/ul4OpiA5mybf/CH97t3evMjLPsdVChWxL8fQMsrCs5o0j79CGTZyk+lHhS3wxX2GnWomErUxOS4+YTpqQN1cZ6zuTtQNEWGfgrZbwauzmbhO3vZ2v4a7CRdCffkJx1fewr7e2hewqEujuBDqd5p6O0d2jfOweU</vt:lpwstr>
  </property>
  <property fmtid="{D5CDD505-2E9C-101B-9397-08002B2CF9AE}" pid="41" name="x1ye=44">
    <vt:lpwstr>R6sFylx27bv4dOzV5dtI6HUfjZ6bp7Yzh6MLmppYqZFUud/sb6bGY0uJIEiT0pKNoBhD38qhqi6QeTrC8rLXJsbjR8XQ22IF78B56vsJDOAYF+x7oCbELIsUirAfbBSijrKYv/wkeUo471W1Hs+ezC+zQD9eYGrG+uJA/maEinByxpod/qtLKjkXBnx+Sf7wGH56kkvqkz/a+5UORb5sDVLgCPJmb3jL2u40VTovYjQjlyZSS/GuV853ncLeejw</vt:lpwstr>
  </property>
  <property fmtid="{D5CDD505-2E9C-101B-9397-08002B2CF9AE}" pid="42" name="x1ye=45">
    <vt:lpwstr>aPw5c7QlzC2iQDyrtoXqyKOb/ZnDIeNGuviP1GF8zJnq6Yi9eoxFSCRa1M662je/XPaM2GcCW9n49xX4EYjC0141x0DXoHcOONR0NkD+8LmS/CPYpp83yVu9lcLlqllqEpsTxEJr3rhcyqPjR+7p57+33+0lYRPVwigetzb8Kpy0M5DiflN0m8iPhbg5lLp7tmJwje4blxufJ8Q1FsBiDWqdrL9YJHxBzM7sLJinazbwjnOCAGLpPIn01PMZlVo</vt:lpwstr>
  </property>
  <property fmtid="{D5CDD505-2E9C-101B-9397-08002B2CF9AE}" pid="43" name="x1ye=46">
    <vt:lpwstr>MZfq6VxVc8TPmHh6yfMViPOcr5HZWHESWTx/f6LnBIazbYtAWolYSWDn91NmLrUyojf4s7Brg4Gj2TuxqYcOYWPKd5+o5dJBxyg3AEt5bZT4ZSqyMQFUp7TKofRwS2JafXVdN6yxOyjHxY2qEpQj7QiK+AwdH7+dcZwicf2NyXdwcCoDnwrPEdCgH2d0B8Lz2xWuZVvIv7lE3zbxEAb9Y17BlB3HqbLRVc5FcS9L0nOvxlsK3EgJE1v6RSUVuGE</vt:lpwstr>
  </property>
  <property fmtid="{D5CDD505-2E9C-101B-9397-08002B2CF9AE}" pid="44" name="x1ye=47">
    <vt:lpwstr>m/XchK4HSJQyUJOxWfsGtF9T0NwA6pPSSRRMM+1AwdOp6dYTdeFFrrcVZTikMPytT2w6zXAj6lmXJuU+NyGe1Xq5NzazcHPB+ahBNK1gOD1NNGw71Yruj2axVzXwu+EZS/xajXNXtlSovgePPYMwtKBHzptoJjlJQbn5Z6q5xHR+GGS8fo6A8M0GIPhEUhIat/Av143gVO55tkJkRp1kj8UqYxcjHib9CRMMebBfN4GFmGcdP++rc+Yt3zj+Qcl</vt:lpwstr>
  </property>
  <property fmtid="{D5CDD505-2E9C-101B-9397-08002B2CF9AE}" pid="45" name="x1ye=48">
    <vt:lpwstr>yI5sJ0kPHAFSDPhbHLRZu+CmT2xS+OmByjtzNnXKPwx5xX4R5jtBGnV572/XFuUOGBAg8OAXF6uqyAGDPvtXWtgaJiOl07r1ywbIpsT1Kvan//W0KsfcFQ05AU6N0aLZurS0IuEVa6Nmvw9bjSD8n6IgWynL1XPeIf+xO6rYwzT/HFs2FIJqWpxlds7EDx+BjomVeNOy9m40iYQS49d0zeof8sKgBkS08ZGW26jd9wglhUEB2k/o/ftzygiX1Qk</vt:lpwstr>
  </property>
  <property fmtid="{D5CDD505-2E9C-101B-9397-08002B2CF9AE}" pid="46" name="x1ye=49">
    <vt:lpwstr>2v/3KHUWNxeWoEVrNCD5BL6BI7Tt/SDNqEkKDMJ3C7mkptgFhJwUmk0LseVzHWIy5mnrarqP6aDyZpKtbkB8hxuShec7hir9XcJRoL3wZyolNbRFuP3pRnvqaumIiZN+kuNy2MAc964pHVyj302xzkgRKe0tTELdlYRphdMasdczD7Dy7QQcODlbcGO6QeGzWIWBmD5+zcTzVrv6LIAOeoCR2zm5ZMA/2rOZOxagFJhHEvBDxG5gVNWP5CtEDSE</vt:lpwstr>
  </property>
  <property fmtid="{D5CDD505-2E9C-101B-9397-08002B2CF9AE}" pid="47" name="x1ye=5">
    <vt:lpwstr>4XwtlKNHuKD6929L8EuRswt4/Ekww7ZpjD1TE1BAyFc8+kVUI151k2y9DfGpRqWpF2IwcL/Np4HaCvXpoNdLI+IAI9B4NoQx2HFxecWVsEILpVfQaQ6bHs3QF30OdzWESplgWb5TAF2O8Y6qfMbazSu/ADNDN2vhRf1gQUw9TDbv38xdIq73OM7bx86jFRZ4LKZanNVqId5W0HGo/nHIw5aAK+2kCOJ1YlDGtmFvyMtbx7cv0CI1Q5xiqzyqGxL</vt:lpwstr>
  </property>
  <property fmtid="{D5CDD505-2E9C-101B-9397-08002B2CF9AE}" pid="48" name="x1ye=50">
    <vt:lpwstr>mFisfeL2mPqSPD+IKcJ/ehg4L6ohnlqUfgPXZQNeyB6PGsjEq2XmND981wW4Eh90er9LcoMbuav5FRe/HMQc4cBgmdrSjVSQeqvyAMjVByfuDbYO1hiqxmD528dUeF/F1D/klLJ8qYWO1+6DTFKty1bYlbnwiAj7iyKizBvNk2Lt+15okmpCFGnZPCJM/PMLAPmfLTxXAJnFBxjVoNfapuqTQtO7ysqNLrBU6iT1w6UTNYwwbl/9043GIHhWR4E</vt:lpwstr>
  </property>
  <property fmtid="{D5CDD505-2E9C-101B-9397-08002B2CF9AE}" pid="49" name="x1ye=51">
    <vt:lpwstr>eFOysrvVyp6w7dHrseUJWpKz4AXtTEqV7hwSbqvxOr2Dn5MH9wKjtcG/DaEbhKvX7z++ruQW+hk6C+r2b+i78ZE5myiJ2G5XqJpnKuK0sxgRsaTSV7jezl9knsyuxANaO4Ie3za/6hPvFXsbhLft1x+F0VC39N2ucqeFpcKSDHP6Fl/xItpzmNytnNtI2jAqF8QfirzxNP7u26iu8FzuKxTk+T371+4f8GWcl8d4AGl1vR14T1n2LFKZ/LX2C+H</vt:lpwstr>
  </property>
  <property fmtid="{D5CDD505-2E9C-101B-9397-08002B2CF9AE}" pid="50" name="x1ye=52">
    <vt:lpwstr>lFOIKQfog1gX37ZvO4x0Q2fCUPQ96NFfXt+R7LQLxA4lxqXj35n6xfXUYbe+eExDE85mAMb+CmfWdPx5fhkr7YUpafGvQthP5efXWf8m1Qs05veUI0i5ZpHENkOTkexKIfv5MAIfCskBfRVOBMO3Fo46RNWg0xQv2oq0F5Xr+QjgLVElIQadPJJ7eiZb18D7ipSUohOXf1vCh8OPRIOFlly12Xl858hUL9k09F2YzmBhy/eJAgBDUkEK0LZdaRa</vt:lpwstr>
  </property>
  <property fmtid="{D5CDD505-2E9C-101B-9397-08002B2CF9AE}" pid="51" name="x1ye=53">
    <vt:lpwstr>uD4a6P4NmyVz8rCi7ttnrrgbgQqQQEdyGvZpBj/s9+DUAHFEcsgiOVoR1v60rNr1AdIgvlTQU0aI4TBzeL7SHx7ZgYjS2EYYIEx/1wN+fD50mneyqF4zoreYh4uqnCdFlHxZ1DGsh9y9nG9TYMPceGswIiUwziuSBj+36dRh9WU4rgc020N5htldrtkutk7QAgNvAS6aoUcc6TUIKcYvFgaTQ0J8IpFPQg0SJoA3cJr4qVoFpGpNpgRv1T06CnK</vt:lpwstr>
  </property>
  <property fmtid="{D5CDD505-2E9C-101B-9397-08002B2CF9AE}" pid="52" name="x1ye=54">
    <vt:lpwstr>JrzHo3HSuRWXuphO+Y5aAcxKom7fBzgqg0MROHRTUBtmvRs8kWud4OeFPHgjiM4o7iUViyPbjcks+dDWgID4l2ddyIOk6sdV1azuor/qP3CaouTZd1HGa99y1/tr6dC97yDFuH7W3MRF3yy23fwmvr46wObOTZkhdTNZCu89eQNgXQZX2XvIlOFthVxpSxbcuXUnJ3i1+9UlnfGzBVIzfRcbpWA7sqMpV9PzFjntgHrJwlTfmgAkvCaq+BR2TZm</vt:lpwstr>
  </property>
  <property fmtid="{D5CDD505-2E9C-101B-9397-08002B2CF9AE}" pid="53" name="x1ye=55">
    <vt:lpwstr>ZWGoa7evjsWUN/BBuW0fE58Ma8PEm4Ex2HRQ6Ke3BV2TU+dyNay8/Gy7+n/ZGVQ0Cb0J2XZLQbNimxyvNBoboVVPEBVXzyIXMEJVSvM1LPQ6i2VhpD7tui3rWoyVLThJfpEoCTailbEqZOvvJNi/Zw0OThc7eeHsBlLGb/h+m2a9psDrgOJwpN2dkZd4QRGNaJf0QxmMWzae51viYNcMzVXmF/m2HFiIf587x4pEANG6EKDhs8ON7cJmdXZFJfh</vt:lpwstr>
  </property>
  <property fmtid="{D5CDD505-2E9C-101B-9397-08002B2CF9AE}" pid="54" name="x1ye=56">
    <vt:lpwstr>Gx0aaLDyRb9NlFQa0xd7f9zcgEBYonLbwjCvKvAyaIEPP2fDLX5P6Xb2F1yEPi8F5EHIZ6f3QtsMR83k+NL1xm9crZtUCSWYoxf2T21jn8MK3sCvySGvvX7YIC1R716JcePmAZSSFa0m3/AG+fEtgHGmJNg4eDYnggYq1yDUxw3znTHE7MP9kYmLfYL7qutwGeaNrh4sr21YcovCJZkYGwB/ZCwgyuzXRTnOUTH2BoJysjMspdMf9Z5DYhBDUt6</vt:lpwstr>
  </property>
  <property fmtid="{D5CDD505-2E9C-101B-9397-08002B2CF9AE}" pid="55" name="x1ye=57">
    <vt:lpwstr>lp9i3X87W6C0GKQ/IxKqxIXsqI4l3KNZAbe+Iss5GZUa8Jo27PaC///9nqa1NAvgOoUggC6xA73Mi22Hwx1qBS7+PkB/GlpgTpg+50k1Z5tRWndVofbdyRh6l2SG0K8mTsPo/P6Rk2tJUpZeh/WwUXJChjyI34wrIvNwqVdcC+jS4uVnL4gjJylWGChyPH5jpa3Ya6++6MB/lsqb6F39VNqteYMLBGFxJn/zEUF9jh3GBm9qJF3Hj4ZQVJCBxLa</vt:lpwstr>
  </property>
  <property fmtid="{D5CDD505-2E9C-101B-9397-08002B2CF9AE}" pid="56" name="x1ye=58">
    <vt:lpwstr>7owSf4Ydpk+Ly9/berrNhxXVEJtlLtuDwKkqntTEhKo4S566zJfmAZec40rrsrrd6T6WuQyxk7i/y+MnGrSIXy7JfxK2Sj79XfTN/hF4f6vQcqiYUQB8GWQ0+gBud1haRdAJ9gRytP0U+UsTlIeZr5rjt8BttYHYJ46PEDUB1FKEzj9YQwFNa0RSM4Qku9sYclRmAy1QiqyFiwktpzNTOQ+k4KXM2EaHhdZ4J5L3td3zCWMwuvHF00ydD16vtGi</vt:lpwstr>
  </property>
  <property fmtid="{D5CDD505-2E9C-101B-9397-08002B2CF9AE}" pid="57" name="x1ye=59">
    <vt:lpwstr>jT1Q4w2oO0ARGBk8Pu5DkOI4isM25BsRrjZHi40ybmd7mgsuGu7TZHbl4fH76DR75CDb5JaurH1WTMmlts3DxWxHi7nMRnO9IS+Fwa735swsih0wMYvX4oBi87iZhTVOw6y2HVeO4cpoSFFu+DNkj9bjXySNuU2sVn25yjveu0ygCOLuLrtrl5W31OkE5/It5YCuw0w0QvN7+QutVCc5/GD23z/Xm6LL2H942muZhvWMbiP08PHC/O6tnpk+9k+</vt:lpwstr>
  </property>
  <property fmtid="{D5CDD505-2E9C-101B-9397-08002B2CF9AE}" pid="58" name="x1ye=6">
    <vt:lpwstr>Cts90WcZmcOlT6ERaEkny2CWBvugrhWhAv0fHsgI18L8IS3GMP22ppLoKtAv99rosy4Q/hLdFPAdjH9VHFPXEVUHyIF8JjGUYbqJiDmPEAdNL0JmbeY6jMQ+LSXpdhlb0C07Ck78qoyjtf2VZ49yiDtW3gKI0vp8F0vOCohKFFgeRtn5n4FJkkXvV8Y2C6Nee2TmwCg9qNCwOY0JIXkHX6s35mVj6EMo7KIN2h/F5bJul+Y+qE5KjLwD63OTkp3</vt:lpwstr>
  </property>
  <property fmtid="{D5CDD505-2E9C-101B-9397-08002B2CF9AE}" pid="59" name="x1ye=60">
    <vt:lpwstr>JZF6g5x/lRv6WeLZDuUKOWjBFa666dfdj+A65A8YbPoTaHygG+ATrakz1lrhyyGV5zDHbI0if/gCAs9NXHuVHM0npn9E4Z1spb9wvrxUPO5CESteRub5YGWtqcqYBqWg1H/L5oEmq3U53rx1qVA5up8rnt9hAyvVWpbLG04C2CNscP7HulWW2EQ8XuN1919lWdHyrTupx/YQvXTMw4npmcbMdJGzgNKHLwrJz/JLXsF4MEVu1H+OKMSRTSCQ+j4</vt:lpwstr>
  </property>
  <property fmtid="{D5CDD505-2E9C-101B-9397-08002B2CF9AE}" pid="60" name="x1ye=61">
    <vt:lpwstr>ZemU0w3APrg/XXYTLecHnHVet7U4cCQuKmCZ++k3Cc39DrJDp2Fk9uv28BmAWy9enj5ecZcDBwb0ViR95xu/Qw7ws4gQEbPUMOVscwaruy9KWxaHkgYaXU3AcTqlJ6sD+7X4a56FHgsNPOLXuL/yFyFDrJIgczo7p3u2DQwskU0cpbYzL8vZTRANVZRryyMzp1Tj64B+bOFeVTj0HULF8DgafUt3+8gmdj+f1FFOcY764eZmAqfeUkdtewn1wML</vt:lpwstr>
  </property>
  <property fmtid="{D5CDD505-2E9C-101B-9397-08002B2CF9AE}" pid="61" name="x1ye=62">
    <vt:lpwstr>Mq9zh6AI4jPQ4Slp01mPR23t0wCBxcIwpiFmrBVCY2LJr3k/NSQG1ZNbGAEUlIauL9Z+hjvVv7QqUPJ6J/ZIjqFfc+iv7yHTgh+nR3eJ7qkMqkmbX6F7SbASvP33lh+RVisaf5YXHlTUuRcN9v89GrVl4njXIToibVNXjdBpY82KUVWRv1FbPpj7tTXOKMyuLoqLztAhUkZUMqrk3kLZamAZE4JQIaJZhdTPwQv3zWcIox0QowajrIMYae29ryF</vt:lpwstr>
  </property>
  <property fmtid="{D5CDD505-2E9C-101B-9397-08002B2CF9AE}" pid="62" name="x1ye=63">
    <vt:lpwstr>mYSdoSz0+/x/UB71XCRw+Op+N7Zy0PSVSuGkM5nU4q/HTB4wUw23/IAxgU+js/xnFhCIOmCgG3og6c3iUvql0Q4gGf024SOF7246ADi4c29QxRbwdTDGMoPky921dBCYiL12XjKnFS3cB3olRMTE40qKRQ4g0/6NYBKWqf3IdPmjYQ49AwYkRQWq9fG0+6+MfthjiQNtF5aZ0dvB9Vs7rPWb7AinpwoUyXr/tNd0a2+sZxZkKXoWipwGfewaKgh</vt:lpwstr>
  </property>
  <property fmtid="{D5CDD505-2E9C-101B-9397-08002B2CF9AE}" pid="63" name="x1ye=64">
    <vt:lpwstr>d/z8iviDs/aB3T9M7s54puwrK+eivqdPfQp8DHu6p22I1yamRzn+Nz2u6dgdIdyk30YR+HTta6/QGopCc/dFvnP5FrdA6Euy8R8+zKnLnL0wqRhfMd+yGehw08aPxqa02VRciGXbULsEnX6ag+RmET9HiKrwUAxcO3y9tKytKTsu1TeRcIU/N4TpsYFuJXLMkozRItAEmRYYmim60apCk7PWPbgUBzF/R9mbbySDa/mlP0TLv8C5vc8UBGIN/v/</vt:lpwstr>
  </property>
  <property fmtid="{D5CDD505-2E9C-101B-9397-08002B2CF9AE}" pid="64" name="x1ye=65">
    <vt:lpwstr>xlrA2s4nOFq6Ttx1qo4/Ns+LeKREYWB9CbNC4MgoImY5gPE20DLkqPru0Xvcr+4oc2aoh3hmmizhoTDEbN0Dki8Z2mSUAYwtKxjnW6XHtlHSbiPFXDoRpNad5l8ILpsv+igehxhqhGgO40Pu0eo6umkoYrjkSrKcdls13N5OA7ZQle+RU9najxTj2xDYdaeUJ3ZYxozWwyp9oY74t2UM9uK1SWGK+razbTXy6vKdfUp505sfe+0U7x2FmYnD3d+</vt:lpwstr>
  </property>
  <property fmtid="{D5CDD505-2E9C-101B-9397-08002B2CF9AE}" pid="65" name="x1ye=66">
    <vt:lpwstr>iRNv39HjT67iwvbv1CSGwJxxnYRwFX/wRbKYsCbft1WJdR9BVPMXDO63kaUb8+lc9XgqJbUvYxbs+/1AnR1toO4fKISj+ZM4yaruppyoc0dh1Ev+PCCP563GnjKIpASiPOdvcJys+KK1M9BVrscOxiUz0vPvjK8tl2xM5VL09UIJdrQTc/ilE9vhh3Iu8R+PwUXO3qtEJ2Qj3CII/cDOx4/VVw1tq26gAU/SAKnAPFK3B3p8N14/71j9vDIAnJX</vt:lpwstr>
  </property>
  <property fmtid="{D5CDD505-2E9C-101B-9397-08002B2CF9AE}" pid="66" name="x1ye=67">
    <vt:lpwstr>HNRcJwvEgXjjMKsQIi37lrfEoxVTOxJQpC7t068zTVMh5NBbsitnb5/xlbtj/6dAzlsYmwFC34Ay4fQYlqoUDCNluPvwpszLiPiQCQHWb/yODCEewIEbtt1eO5GUfqWFa3/FNnCD6YviI2pPBmEhxL+1Ojv5NvBuaaqguoIUyfrirT499m0kLf3MBvf/uvmsb+2ekeVpNJN38trMjtLwVbKnoicDGJPbOUb/Q0FDwv3/twJQHDfLIFM+Q3iQHEI</vt:lpwstr>
  </property>
  <property fmtid="{D5CDD505-2E9C-101B-9397-08002B2CF9AE}" pid="67" name="x1ye=68">
    <vt:lpwstr>w3g8nRCYamMIQCG7k2bZYHfAFMnb5WSbosGPyc3ygmt+15f3OXnm+nb5HEcVlgnaTBLrOcbIerE/+5wy76H19H6KFjzLT1a4s0v1ZXoUjvVt8SluSmspeAQGYPRDDIO2JP066Zzlf3iyD6rMJXcHr+mFMzk89miiudsvEgbvuzAGz6/VlQPIeI5jPczeG/hIztXGomuEbbUUgi5dNS9eO+27WUdNFXAT6OOvX12tdT55wda2dM854pHomxuBC77</vt:lpwstr>
  </property>
  <property fmtid="{D5CDD505-2E9C-101B-9397-08002B2CF9AE}" pid="68" name="x1ye=69">
    <vt:lpwstr>A/OnY+vU8pKJ+//4ZMQhnPVPAw3HA0idXBS06+9oT8Pzt5TJUOFI0H9eAsjkhNFTZRXYku4i4sEq0QcAXjE3D0P4xtqCSEkiZRC/4DzdB4E0oak6Z6NWMZWzql+bZ7bShFEZmvn7s1C+4TVwMjP7e7uK439DFLrlAqHGDPydKn994BWTdBcXj1ykHHCSVyKNcRuXcDxY16QvccaEKqVrEfutyLjez4FkNM6bsfsYbo/eWToFZFfG/77Izt9tYxQ</vt:lpwstr>
  </property>
  <property fmtid="{D5CDD505-2E9C-101B-9397-08002B2CF9AE}" pid="69" name="x1ye=7">
    <vt:lpwstr>Qedn+8WkbNN0tcB6Ddg61in89vRJhCelTWRIq7EBwZOle4VQfa18jlgub+9+9S5gJyrn3Bj2DMStn7Aqs/3qNFJrTM2M5JliW0b94qBj8gK1S0p0Jzq/ZHYIExJqaqIiauO2a+6s3W5b8MUcVAnKZ+8ffgnBGNCNspkFmnRqxtI1nScC44Q5hvOMEv/2RE8H0T2I1/qT7DpEugL5+duoJ0S9M0zGGqByhtYITTq8Ic9P/FXwpt5avY6Kpuk/Om2</vt:lpwstr>
  </property>
  <property fmtid="{D5CDD505-2E9C-101B-9397-08002B2CF9AE}" pid="70" name="x1ye=70">
    <vt:lpwstr>7tTUqxE9Y/z0qIJu2hI3ZEXW1kJvU3V13xyatG/+MzgxK7daPkpmr0czVXLtJKxVtZZBcWY88F3sMkkeTVfZ+QguVYcaDIKHKLtkOz3UJAvzE7fR/udCQCio72HTcpqZxWfNgBxckp4a3AyiLEQBwbkXFGZY/coAX+qLBX5X5CR/xV2f6Smq4KxN7Sw9Q7c3d+vjFhv5BemeUxwVywmo6HwD0M7DRQETQnE8WtXGFzcd16guydTBp4sTk8uyGUH</vt:lpwstr>
  </property>
  <property fmtid="{D5CDD505-2E9C-101B-9397-08002B2CF9AE}" pid="71" name="x1ye=71">
    <vt:lpwstr>4K+GFcxLOWmTe6WluOpqh1XHfmTFhrSkFXNA6HSeB1bgB85OWRvkHIq3eT+HN1LgFTCTEDP1NJuSCr5bvz2YyWzdw5RYe+evmfpzO87M5taAYMX215k7HDGfZ8iw+TctDMA0kGRGPdv/orNzhQZHwGtZBzDHJZY/5a1m8wZ1yeu+dyDNOXj1hFsmIi2qQw3FZWHmMo4KYtjREHVSodwQuxCRL8bCFtle+sR21lFq0P8m11+Yjcud7K2+0ETR/4x</vt:lpwstr>
  </property>
  <property fmtid="{D5CDD505-2E9C-101B-9397-08002B2CF9AE}" pid="72" name="x1ye=72">
    <vt:lpwstr>oUc2e2nk5MGF9Dmy5YcVY0SKFMxau41VlixbSl3UUa3fdPKwatZ9v89J+HhsE6oh0DoEjsWbS4lvWkTtTuOEXVnaPB7vb6R+z1+DY5KWALkpq3qkZhigNjSPF7JCv9otCcwIWKu02mHCaPZQs/SIEcGmwxHqhOaRd9CHMI0i2JHRh1qdHchLHB0r0pyPwFzcXorKMEJ+uswB6uuo4EF6JJohv2WjrNcT8FgwU6KAPegPAKIPe2fYeF9MA23lwx8</vt:lpwstr>
  </property>
  <property fmtid="{D5CDD505-2E9C-101B-9397-08002B2CF9AE}" pid="73" name="x1ye=73">
    <vt:lpwstr>4Nevi4C8CyVW0lRBhis+Rrhjn27piTZo0iThJuy2wepcWLRN3uIkfxl4ZVYIOzUUTMsf77Wsy1/hVtrojkURfZm+/JxKUdrt/7skEnSBt6RIGmz+dqsWYiC4IY/xS4iBdp0DueyvEYV+tWPOamvLiD2xPeMdcOIGhjlMq7k+MMT6RmmL7ez1YR5pGFOeWa0eyHZqqEXd/Mp4erU9NFSX7pT26go7pYTJu9OoqHtA4Q+3vGRXZaNl0Xtero35aba</vt:lpwstr>
  </property>
  <property fmtid="{D5CDD505-2E9C-101B-9397-08002B2CF9AE}" pid="74" name="x1ye=74">
    <vt:lpwstr>F7TiwdYXoRBPjyB3wF0DwlBacYTGhp1McDUfUEdWrZIKSSlr9lgUXyhsV71ZfhEdVuuM2GIawp2imrR+eSz7A7i9hLNzEJvtw8lGYvjxN91osHol6vamg3egSk0v0peFKc5wxjHZVFE1ygWWlnBIaV6xdLIesP3ppYFmf0o+pGb5kHITdyIHhWHT5Ioa94HarxJpv+DUyXWawfuEAubGG0DMMuqQAQtzjs0l9GsGr6HZieGGx/VuUhQnTxLLjF6</vt:lpwstr>
  </property>
  <property fmtid="{D5CDD505-2E9C-101B-9397-08002B2CF9AE}" pid="75" name="x1ye=75">
    <vt:lpwstr>jj0sQqKEfTUVp42IxPnt7SHMSCidDhDUXVXqvrTzDhKJT4X6d0lYSCeYXotrXylJXEBqjDkTiQpsRiF+iv/Co9a0Ug0130C+JciKYnRcS2BmWgZGIHAkDJreYA8j6gl4+PnYcWnM2UkalRY44kyT8W8baUzIGF/TSwvnM6YrjF9J1sjfLWEPCJBzax5JwUafKC750gpqUhnUUKgpE8Eg50MeEB7PsqbFtaMhF7wOVzAKSZEPeumc9zaOc/TIFH+</vt:lpwstr>
  </property>
  <property fmtid="{D5CDD505-2E9C-101B-9397-08002B2CF9AE}" pid="76" name="x1ye=76">
    <vt:lpwstr>fo5Mpn7hOgn4xBSliNtn7U17zq0i585cCJ0S51HQfKqq2jdkUyLKEectzIqljuXkY4dQGKVozCfj+U/9VocczB70gzeT6+amTOxTGA1+PXGrHZODorJlhiGUxiGUx0d/hX1t5aupLeX7ZnUjLn7IwReqzo6QaJtfVilopKlWgV7Dwo2JgPzs2tr7TGM6SFCx86CNrr5b3jCLPSCXfcgQm5WGH7rpBmaY9J+hrXnM+K79/PFwEwtoYhec67wgYKZ</vt:lpwstr>
  </property>
  <property fmtid="{D5CDD505-2E9C-101B-9397-08002B2CF9AE}" pid="77" name="x1ye=77">
    <vt:lpwstr>kvwOfD28mazUDrHK5Tlr06cG8ZCl+F2bV2+rZX1ej+Q0BJEBgdvKKDPMpBP3f/9GcpxMMTAAA</vt:lpwstr>
  </property>
  <property fmtid="{D5CDD505-2E9C-101B-9397-08002B2CF9AE}" pid="78" name="x1ye=8">
    <vt:lpwstr>rMFrRI7Zxf3iixGLvRgkDBO36pxIGbOWHnXlSW71NgaOxFN+F3I/C+QvD9cZoVrJvSc3noXni59i7lkxUyQE4QJYvm5SEah6yZQqK9harkAGde/T7hvV2e8WlvKAkIHczKU7p0GiCezwQ1gizY6w3Pt9Xf0hoS33bGoWRhPS3MAnBJz0cL3Y5wZdgWrUTOXKlLrpKqwle3yZlC0RstpZ8W/Q4J/T2+YRF8m0T3bpNj3Vhn3bw2MghF3+E+8QOjf</vt:lpwstr>
  </property>
  <property fmtid="{D5CDD505-2E9C-101B-9397-08002B2CF9AE}" pid="79" name="x1ye=9">
    <vt:lpwstr>7seq+s4cB3ifR0xe/XNrlNAr3T5zlgOydUnrC8Qb6GOQV+9lFdY6y6vDAc7JbpcMJAtrexoq0gnh4P8lvndC+7r7xZblMscCKMASBprNJJ7tvD4Fgdmd8fODOAKiuoD2vycIeFQYt87wTiFanEgU56EwdAiTdV7752plK2fV3zGS9lOfA2HwbL0b6kJSbOXmzLpTM/GwTNDCBvFbU47EAn48f0f7Fes0Rgk6JPj7ox8T60bmCznbYQ41ChSdD5I</vt:lpwstr>
  </property>
</Properties>
</file>